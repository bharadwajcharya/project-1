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D43" w:rsidRDefault="00181FF0" w:rsidP="00767D43">
      <w:pPr>
        <w:jc w:val="center"/>
        <w:rPr>
          <w:color w:val="FF0000"/>
          <w:sz w:val="44"/>
          <w:szCs w:val="44"/>
        </w:rPr>
      </w:pPr>
      <w:r w:rsidRPr="00181FF0">
        <w:rPr>
          <w:color w:val="FF0000"/>
          <w:sz w:val="44"/>
          <w:szCs w:val="44"/>
        </w:rPr>
        <w:t>Online Public Shaming on Twitter Detection Analysis and Mitigation</w:t>
      </w:r>
    </w:p>
    <w:p w:rsidR="00767D43" w:rsidRDefault="00767D43" w:rsidP="00096F7A">
      <w:pPr>
        <w:rPr>
          <w:color w:val="FF0000"/>
          <w:sz w:val="44"/>
          <w:szCs w:val="44"/>
        </w:rPr>
      </w:pPr>
    </w:p>
    <w:p w:rsidR="00E96CFC" w:rsidRPr="00B53FDE" w:rsidRDefault="00E96CFC" w:rsidP="00096F7A">
      <w:pPr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:rsidR="00E96CFC" w:rsidRDefault="00E96CFC" w:rsidP="00E96CFC">
      <w:pPr>
        <w:spacing w:before="18"/>
        <w:ind w:left="2160" w:right="1855"/>
        <w:rPr>
          <w:b/>
          <w:spacing w:val="2"/>
          <w:sz w:val="32"/>
          <w:szCs w:val="32"/>
        </w:rPr>
      </w:pPr>
    </w:p>
    <w:p w:rsidR="00E96CFC" w:rsidRDefault="00E96CFC" w:rsidP="00800B7E">
      <w:pPr>
        <w:spacing w:before="18" w:line="360" w:lineRule="auto"/>
        <w:ind w:left="2160" w:right="1855"/>
        <w:jc w:val="both"/>
        <w:rPr>
          <w:sz w:val="24"/>
          <w:szCs w:val="24"/>
        </w:rPr>
      </w:pPr>
    </w:p>
    <w:p w:rsidR="009A0433" w:rsidRPr="009A0433" w:rsidRDefault="009A0433" w:rsidP="00C3509A">
      <w:pPr>
        <w:spacing w:line="360" w:lineRule="auto"/>
        <w:jc w:val="both"/>
        <w:rPr>
          <w:sz w:val="28"/>
          <w:szCs w:val="28"/>
        </w:rPr>
      </w:pPr>
      <w:r w:rsidRPr="009A0433">
        <w:rPr>
          <w:sz w:val="28"/>
          <w:szCs w:val="28"/>
        </w:rPr>
        <w:t>Public shaming in online social networks and related online public forums like Twitter has been increasing in recent years.</w:t>
      </w:r>
      <w:r w:rsidR="006D6F1E">
        <w:rPr>
          <w:sz w:val="28"/>
          <w:szCs w:val="28"/>
        </w:rPr>
        <w:t xml:space="preserve"> </w:t>
      </w:r>
      <w:r w:rsidRPr="009A0433">
        <w:rPr>
          <w:sz w:val="28"/>
          <w:szCs w:val="28"/>
        </w:rPr>
        <w:t>These events are known to have devastating impact on the victim’s social, political and financial life. Notwithstanding its known ill effects,</w:t>
      </w:r>
      <w:r w:rsidR="006D6F1E">
        <w:rPr>
          <w:sz w:val="28"/>
          <w:szCs w:val="28"/>
        </w:rPr>
        <w:t xml:space="preserve"> </w:t>
      </w:r>
      <w:r w:rsidRPr="009A0433">
        <w:rPr>
          <w:sz w:val="28"/>
          <w:szCs w:val="28"/>
        </w:rPr>
        <w:t>little has been done in popular online social media to remedy this, often by the excuse of large volume and diversity of such comments and</w:t>
      </w:r>
      <w:r w:rsidR="006D6F1E">
        <w:rPr>
          <w:sz w:val="28"/>
          <w:szCs w:val="28"/>
        </w:rPr>
        <w:t xml:space="preserve"> </w:t>
      </w:r>
      <w:r w:rsidRPr="009A0433">
        <w:rPr>
          <w:sz w:val="28"/>
          <w:szCs w:val="28"/>
        </w:rPr>
        <w:t>therefore unfeasible number of human moderators required to achieve the task. In this paper, we automate the task of public shaming</w:t>
      </w:r>
      <w:r w:rsidR="006D6F1E">
        <w:rPr>
          <w:sz w:val="28"/>
          <w:szCs w:val="28"/>
        </w:rPr>
        <w:t xml:space="preserve"> </w:t>
      </w:r>
      <w:r w:rsidRPr="009A0433">
        <w:rPr>
          <w:sz w:val="28"/>
          <w:szCs w:val="28"/>
        </w:rPr>
        <w:t>detection in Twitter from the perspective of victims and explore primarily two aspects, namely, events and shamers. Shaming tweets are</w:t>
      </w:r>
      <w:r w:rsidR="006D6F1E">
        <w:rPr>
          <w:sz w:val="28"/>
          <w:szCs w:val="28"/>
        </w:rPr>
        <w:t xml:space="preserve"> </w:t>
      </w:r>
      <w:r w:rsidRPr="009A0433">
        <w:rPr>
          <w:sz w:val="28"/>
          <w:szCs w:val="28"/>
        </w:rPr>
        <w:t>categorized into six types- abusive, comparison, passing judgment, religious/ethnic, sarcasm/joke and what</w:t>
      </w:r>
      <w:r w:rsidR="00C77214">
        <w:rPr>
          <w:sz w:val="28"/>
          <w:szCs w:val="28"/>
        </w:rPr>
        <w:t xml:space="preserve"> </w:t>
      </w:r>
      <w:r w:rsidRPr="009A0433">
        <w:rPr>
          <w:sz w:val="28"/>
          <w:szCs w:val="28"/>
        </w:rPr>
        <w:t>aboutery and each tweet is</w:t>
      </w:r>
    </w:p>
    <w:p w:rsidR="009A0433" w:rsidRPr="009A0433" w:rsidRDefault="009A0433" w:rsidP="00C3509A">
      <w:pPr>
        <w:spacing w:line="360" w:lineRule="auto"/>
        <w:jc w:val="both"/>
        <w:rPr>
          <w:sz w:val="28"/>
          <w:szCs w:val="28"/>
        </w:rPr>
      </w:pPr>
      <w:r w:rsidRPr="009A0433">
        <w:rPr>
          <w:sz w:val="28"/>
          <w:szCs w:val="28"/>
        </w:rPr>
        <w:t>classified into one of these types or as non-shaming. It is observed that out of all the participating users who post comments in a particular</w:t>
      </w:r>
      <w:r w:rsidR="006D6F1E">
        <w:rPr>
          <w:sz w:val="28"/>
          <w:szCs w:val="28"/>
        </w:rPr>
        <w:t xml:space="preserve"> </w:t>
      </w:r>
      <w:r w:rsidRPr="009A0433">
        <w:rPr>
          <w:sz w:val="28"/>
          <w:szCs w:val="28"/>
        </w:rPr>
        <w:t>shaming event, majority of them are likely to shame the victim. Interestingly, it is also the shamers whose follower counts increase faster</w:t>
      </w:r>
      <w:r w:rsidR="006D6F1E">
        <w:rPr>
          <w:sz w:val="28"/>
          <w:szCs w:val="28"/>
        </w:rPr>
        <w:t xml:space="preserve"> </w:t>
      </w:r>
      <w:r w:rsidRPr="009A0433">
        <w:rPr>
          <w:sz w:val="28"/>
          <w:szCs w:val="28"/>
        </w:rPr>
        <w:t>than that of the non-shamers in Twitter. Finally, based on categorization and classification of shaming tweets, an web application called</w:t>
      </w:r>
    </w:p>
    <w:p w:rsidR="0031252B" w:rsidRDefault="009A0433" w:rsidP="00C3509A">
      <w:pPr>
        <w:spacing w:line="360" w:lineRule="auto"/>
        <w:jc w:val="both"/>
        <w:rPr>
          <w:sz w:val="28"/>
          <w:szCs w:val="28"/>
        </w:rPr>
      </w:pPr>
      <w:r w:rsidRPr="009A0433">
        <w:rPr>
          <w:sz w:val="28"/>
          <w:szCs w:val="28"/>
        </w:rPr>
        <w:t>BlockShame has been designed and deployed for on-the-fly muting/blocking of shamers attacking a victim on the Twitter.</w:t>
      </w:r>
    </w:p>
    <w:p w:rsidR="00E576EE" w:rsidRDefault="00E576EE" w:rsidP="00E96CFC">
      <w:pPr>
        <w:spacing w:line="280" w:lineRule="exact"/>
        <w:rPr>
          <w:sz w:val="28"/>
          <w:szCs w:val="28"/>
        </w:rPr>
      </w:pPr>
    </w:p>
    <w:p w:rsidR="00B77F05" w:rsidRDefault="00B77F05" w:rsidP="00E96CFC">
      <w:pPr>
        <w:spacing w:line="280" w:lineRule="exact"/>
        <w:rPr>
          <w:sz w:val="28"/>
          <w:szCs w:val="28"/>
        </w:rPr>
      </w:pPr>
    </w:p>
    <w:p w:rsidR="00B77F05" w:rsidRDefault="00B77F05" w:rsidP="00E96CFC">
      <w:pPr>
        <w:spacing w:line="280" w:lineRule="exact"/>
        <w:rPr>
          <w:sz w:val="28"/>
          <w:szCs w:val="28"/>
        </w:rPr>
      </w:pPr>
    </w:p>
    <w:p w:rsidR="00E576EE" w:rsidRDefault="00E576EE" w:rsidP="00E96CFC">
      <w:pPr>
        <w:spacing w:line="280" w:lineRule="exact"/>
        <w:rPr>
          <w:sz w:val="28"/>
          <w:szCs w:val="28"/>
        </w:rPr>
      </w:pPr>
    </w:p>
    <w:p w:rsidR="009D635A" w:rsidRDefault="009D635A" w:rsidP="00E96CFC">
      <w:pPr>
        <w:spacing w:line="280" w:lineRule="exact"/>
        <w:rPr>
          <w:sz w:val="28"/>
          <w:szCs w:val="28"/>
        </w:rPr>
      </w:pPr>
    </w:p>
    <w:p w:rsidR="009D635A" w:rsidRDefault="009D635A" w:rsidP="00E96CFC">
      <w:pPr>
        <w:spacing w:line="280" w:lineRule="exact"/>
        <w:rPr>
          <w:sz w:val="28"/>
          <w:szCs w:val="28"/>
        </w:rPr>
      </w:pPr>
    </w:p>
    <w:p w:rsidR="009D635A" w:rsidRDefault="009D635A" w:rsidP="00E96CFC">
      <w:pPr>
        <w:spacing w:line="280" w:lineRule="exact"/>
        <w:rPr>
          <w:sz w:val="28"/>
          <w:szCs w:val="28"/>
        </w:rPr>
      </w:pPr>
    </w:p>
    <w:p w:rsidR="009D635A" w:rsidRDefault="009D635A" w:rsidP="00E96CFC">
      <w:pPr>
        <w:spacing w:line="280" w:lineRule="exact"/>
        <w:rPr>
          <w:sz w:val="28"/>
          <w:szCs w:val="28"/>
        </w:rPr>
      </w:pPr>
    </w:p>
    <w:p w:rsidR="009D635A" w:rsidRDefault="009D635A" w:rsidP="00E96CFC">
      <w:pPr>
        <w:spacing w:line="280" w:lineRule="exact"/>
        <w:rPr>
          <w:sz w:val="28"/>
          <w:szCs w:val="28"/>
        </w:rPr>
      </w:pPr>
    </w:p>
    <w:p w:rsidR="009D635A" w:rsidRDefault="009D635A" w:rsidP="00E96CFC">
      <w:pPr>
        <w:spacing w:line="280" w:lineRule="exact"/>
        <w:rPr>
          <w:sz w:val="28"/>
          <w:szCs w:val="28"/>
        </w:rPr>
      </w:pPr>
    </w:p>
    <w:p w:rsidR="0031252B" w:rsidRDefault="0031252B" w:rsidP="00E96CFC">
      <w:pPr>
        <w:spacing w:line="280" w:lineRule="exact"/>
        <w:rPr>
          <w:sz w:val="28"/>
          <w:szCs w:val="28"/>
        </w:rPr>
      </w:pPr>
    </w:p>
    <w:p w:rsidR="0031252B" w:rsidRDefault="0031252B" w:rsidP="00E96CFC">
      <w:pPr>
        <w:spacing w:line="280" w:lineRule="exact"/>
        <w:rPr>
          <w:sz w:val="28"/>
          <w:szCs w:val="28"/>
        </w:rPr>
      </w:pPr>
    </w:p>
    <w:p w:rsidR="00E96CFC" w:rsidRDefault="00E96CFC" w:rsidP="00E96CFC">
      <w:pPr>
        <w:ind w:left="104" w:right="7217"/>
        <w:jc w:val="both"/>
        <w:rPr>
          <w:sz w:val="24"/>
          <w:szCs w:val="24"/>
        </w:rPr>
      </w:pPr>
      <w:r>
        <w:rPr>
          <w:b/>
          <w:sz w:val="24"/>
          <w:szCs w:val="24"/>
        </w:rPr>
        <w:t>EXIS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ING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E96CFC" w:rsidRPr="000B07FB" w:rsidRDefault="00E96CFC" w:rsidP="00E96CFC">
      <w:pPr>
        <w:spacing w:before="16" w:line="360" w:lineRule="auto"/>
        <w:jc w:val="both"/>
        <w:rPr>
          <w:sz w:val="28"/>
          <w:szCs w:val="28"/>
        </w:rPr>
      </w:pPr>
    </w:p>
    <w:p w:rsidR="00EA1D6A" w:rsidRPr="00731F13" w:rsidRDefault="00BD170A" w:rsidP="00731F13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 w:rsidRPr="00EA1D6A">
        <w:rPr>
          <w:color w:val="000000"/>
          <w:sz w:val="28"/>
          <w:szCs w:val="28"/>
        </w:rPr>
        <w:t>Sood et al. [</w:t>
      </w:r>
      <w:r w:rsidRPr="00EA1D6A">
        <w:rPr>
          <w:color w:val="0000FF"/>
          <w:sz w:val="28"/>
          <w:szCs w:val="28"/>
        </w:rPr>
        <w:t>3</w:t>
      </w:r>
      <w:r w:rsidRPr="00EA1D6A">
        <w:rPr>
          <w:color w:val="000000"/>
          <w:sz w:val="28"/>
          <w:szCs w:val="28"/>
        </w:rPr>
        <w:t>] examine the effectiveness of list based</w:t>
      </w:r>
      <w:r w:rsidR="001D21F1" w:rsidRPr="00EA1D6A">
        <w:rPr>
          <w:color w:val="000000"/>
          <w:sz w:val="28"/>
          <w:szCs w:val="28"/>
        </w:rPr>
        <w:t xml:space="preserve"> </w:t>
      </w:r>
      <w:r w:rsidRPr="00EA1D6A">
        <w:rPr>
          <w:color w:val="000000"/>
          <w:sz w:val="28"/>
          <w:szCs w:val="28"/>
        </w:rPr>
        <w:t>profanity detection for Yahoo! Buzz comments. Relatively</w:t>
      </w:r>
      <w:r w:rsidR="001D21F1" w:rsidRPr="00EA1D6A">
        <w:rPr>
          <w:color w:val="000000"/>
          <w:sz w:val="28"/>
          <w:szCs w:val="28"/>
        </w:rPr>
        <w:t xml:space="preserve"> </w:t>
      </w:r>
      <w:r w:rsidRPr="00EA1D6A">
        <w:rPr>
          <w:color w:val="000000"/>
          <w:sz w:val="28"/>
          <w:szCs w:val="28"/>
        </w:rPr>
        <w:t>low F1 score (harmonic mean of precision and recall) of</w:t>
      </w:r>
      <w:r w:rsidR="00731F13">
        <w:rPr>
          <w:color w:val="000000"/>
          <w:sz w:val="28"/>
          <w:szCs w:val="28"/>
        </w:rPr>
        <w:t xml:space="preserve"> </w:t>
      </w:r>
      <w:r w:rsidRPr="00731F13">
        <w:rPr>
          <w:color w:val="000000"/>
          <w:sz w:val="28"/>
          <w:szCs w:val="28"/>
        </w:rPr>
        <w:t>this approach is attributed to distortion of profane words with</w:t>
      </w:r>
      <w:r w:rsidR="001D21F1" w:rsidRPr="00731F13">
        <w:rPr>
          <w:color w:val="000000"/>
          <w:sz w:val="28"/>
          <w:szCs w:val="28"/>
        </w:rPr>
        <w:t xml:space="preserve"> </w:t>
      </w:r>
      <w:r w:rsidRPr="00731F13">
        <w:rPr>
          <w:color w:val="000000"/>
          <w:sz w:val="28"/>
          <w:szCs w:val="28"/>
        </w:rPr>
        <w:t>special characters (e.g., @ss) or spelling mistakes and low</w:t>
      </w:r>
      <w:r w:rsidR="001D21F1" w:rsidRPr="00731F13">
        <w:rPr>
          <w:color w:val="000000"/>
          <w:sz w:val="28"/>
          <w:szCs w:val="28"/>
        </w:rPr>
        <w:t xml:space="preserve"> </w:t>
      </w:r>
      <w:r w:rsidRPr="00731F13">
        <w:rPr>
          <w:color w:val="000000"/>
          <w:sz w:val="28"/>
          <w:szCs w:val="28"/>
        </w:rPr>
        <w:t>coverage of list words. The first caveat was partly overcome</w:t>
      </w:r>
      <w:r w:rsidR="001D21F1" w:rsidRPr="00731F13">
        <w:rPr>
          <w:color w:val="000000"/>
          <w:sz w:val="28"/>
          <w:szCs w:val="28"/>
        </w:rPr>
        <w:t xml:space="preserve"> </w:t>
      </w:r>
      <w:r w:rsidRPr="00731F13">
        <w:rPr>
          <w:color w:val="000000"/>
          <w:sz w:val="28"/>
          <w:szCs w:val="28"/>
        </w:rPr>
        <w:t>by considering words as abusive whose edit distance from</w:t>
      </w:r>
      <w:r w:rsidR="001D21F1" w:rsidRPr="00731F13">
        <w:rPr>
          <w:color w:val="000000"/>
          <w:sz w:val="28"/>
          <w:szCs w:val="28"/>
        </w:rPr>
        <w:t xml:space="preserve"> </w:t>
      </w:r>
      <w:r w:rsidRPr="00731F13">
        <w:rPr>
          <w:color w:val="000000"/>
          <w:sz w:val="28"/>
          <w:szCs w:val="28"/>
        </w:rPr>
        <w:t>a known abusive word equals the number of “punctuation</w:t>
      </w:r>
      <w:r w:rsidR="001D21F1" w:rsidRPr="00731F13">
        <w:rPr>
          <w:color w:val="000000"/>
          <w:sz w:val="28"/>
          <w:szCs w:val="28"/>
        </w:rPr>
        <w:t xml:space="preserve"> </w:t>
      </w:r>
      <w:r w:rsidRPr="00731F13">
        <w:rPr>
          <w:color w:val="000000"/>
          <w:sz w:val="28"/>
          <w:szCs w:val="28"/>
        </w:rPr>
        <w:t>marks” present in the word. Rojas-</w:t>
      </w:r>
    </w:p>
    <w:p w:rsidR="00EA1D6A" w:rsidRDefault="00EA1D6A" w:rsidP="001D21F1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71349D" w:rsidRPr="00EA1D6A" w:rsidRDefault="00BD170A" w:rsidP="00EA1D6A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 w:rsidRPr="00EA1D6A">
        <w:rPr>
          <w:color w:val="000000"/>
          <w:sz w:val="28"/>
          <w:szCs w:val="28"/>
        </w:rPr>
        <w:t>Galeano [</w:t>
      </w:r>
      <w:r w:rsidRPr="00EA1D6A">
        <w:rPr>
          <w:color w:val="0000FF"/>
          <w:sz w:val="28"/>
          <w:szCs w:val="28"/>
        </w:rPr>
        <w:t>4</w:t>
      </w:r>
      <w:r w:rsidRPr="00EA1D6A">
        <w:rPr>
          <w:color w:val="000000"/>
          <w:sz w:val="28"/>
          <w:szCs w:val="28"/>
        </w:rPr>
        <w:t>] solves the</w:t>
      </w:r>
      <w:r w:rsidR="001D21F1" w:rsidRPr="00EA1D6A">
        <w:rPr>
          <w:color w:val="000000"/>
          <w:sz w:val="28"/>
          <w:szCs w:val="28"/>
        </w:rPr>
        <w:t xml:space="preserve"> </w:t>
      </w:r>
      <w:r w:rsidRPr="00EA1D6A">
        <w:rPr>
          <w:color w:val="000000"/>
          <w:sz w:val="28"/>
          <w:szCs w:val="28"/>
        </w:rPr>
        <w:t>problem of intentional distortion of abusive words in order to</w:t>
      </w:r>
      <w:r w:rsidR="001D21F1" w:rsidRPr="00EA1D6A">
        <w:rPr>
          <w:color w:val="000000"/>
          <w:sz w:val="28"/>
          <w:szCs w:val="28"/>
        </w:rPr>
        <w:t xml:space="preserve"> </w:t>
      </w:r>
      <w:r w:rsidRPr="00EA1D6A">
        <w:rPr>
          <w:color w:val="000000"/>
          <w:sz w:val="28"/>
          <w:szCs w:val="28"/>
        </w:rPr>
        <w:t>avoid censorship by allowing homo-glyph (characters which are</w:t>
      </w:r>
      <w:r w:rsidR="001D21F1" w:rsidRPr="00EA1D6A">
        <w:rPr>
          <w:color w:val="000000"/>
          <w:sz w:val="28"/>
          <w:szCs w:val="28"/>
        </w:rPr>
        <w:t xml:space="preserve"> </w:t>
      </w:r>
      <w:r w:rsidRPr="00EA1D6A">
        <w:rPr>
          <w:color w:val="000000"/>
          <w:sz w:val="28"/>
          <w:szCs w:val="28"/>
        </w:rPr>
        <w:t>similar in appearance, e.g., ‘a’ and ‘a’) substitution to bear zero</w:t>
      </w:r>
      <w:r w:rsidR="001D21F1" w:rsidRPr="00EA1D6A">
        <w:rPr>
          <w:color w:val="000000"/>
          <w:sz w:val="28"/>
          <w:szCs w:val="28"/>
        </w:rPr>
        <w:t xml:space="preserve"> </w:t>
      </w:r>
      <w:r w:rsidRPr="00EA1D6A">
        <w:rPr>
          <w:color w:val="000000"/>
          <w:sz w:val="28"/>
          <w:szCs w:val="28"/>
        </w:rPr>
        <w:t>penalty in calculating edit distance between an abusive word</w:t>
      </w:r>
      <w:r w:rsidR="001D21F1" w:rsidRPr="00EA1D6A">
        <w:rPr>
          <w:color w:val="000000"/>
          <w:sz w:val="28"/>
          <w:szCs w:val="28"/>
        </w:rPr>
        <w:t xml:space="preserve"> </w:t>
      </w:r>
      <w:r w:rsidRPr="00EA1D6A">
        <w:rPr>
          <w:color w:val="000000"/>
          <w:sz w:val="28"/>
          <w:szCs w:val="28"/>
        </w:rPr>
        <w:t>and a distorted word, thereby increasing recall rate substantially.</w:t>
      </w:r>
      <w:r w:rsidR="001D21F1" w:rsidRPr="00EA1D6A">
        <w:rPr>
          <w:color w:val="000000"/>
          <w:sz w:val="28"/>
          <w:szCs w:val="28"/>
        </w:rPr>
        <w:t xml:space="preserve"> </w:t>
      </w:r>
      <w:r w:rsidRPr="00EA1D6A">
        <w:rPr>
          <w:color w:val="000000"/>
          <w:sz w:val="28"/>
          <w:szCs w:val="28"/>
        </w:rPr>
        <w:t>Hate speech, though well defined as- “Abusive or threatening</w:t>
      </w:r>
      <w:r w:rsidR="001D21F1" w:rsidRPr="00EA1D6A">
        <w:rPr>
          <w:color w:val="000000"/>
          <w:sz w:val="28"/>
          <w:szCs w:val="28"/>
        </w:rPr>
        <w:t xml:space="preserve"> </w:t>
      </w:r>
      <w:r w:rsidRPr="00EA1D6A">
        <w:rPr>
          <w:color w:val="000000"/>
          <w:sz w:val="28"/>
          <w:szCs w:val="28"/>
        </w:rPr>
        <w:t>speech or writing that expresses prejudice against a particular</w:t>
      </w:r>
      <w:r w:rsidR="001D21F1" w:rsidRPr="00EA1D6A">
        <w:rPr>
          <w:color w:val="000000"/>
          <w:sz w:val="28"/>
          <w:szCs w:val="28"/>
        </w:rPr>
        <w:t xml:space="preserve"> </w:t>
      </w:r>
      <w:r w:rsidRPr="00EA1D6A">
        <w:rPr>
          <w:color w:val="000000"/>
          <w:sz w:val="28"/>
          <w:szCs w:val="28"/>
        </w:rPr>
        <w:t>group, especially on the basis of race, religion, or sexual</w:t>
      </w:r>
      <w:r w:rsidR="001D21F1" w:rsidRPr="00EA1D6A">
        <w:rPr>
          <w:color w:val="000000"/>
          <w:sz w:val="28"/>
          <w:szCs w:val="28"/>
        </w:rPr>
        <w:t xml:space="preserve"> </w:t>
      </w:r>
      <w:r w:rsidRPr="00EA1D6A">
        <w:rPr>
          <w:color w:val="000000"/>
          <w:sz w:val="28"/>
          <w:szCs w:val="28"/>
        </w:rPr>
        <w:t>orientation” [</w:t>
      </w:r>
      <w:r w:rsidRPr="00EA1D6A">
        <w:rPr>
          <w:color w:val="0000FF"/>
          <w:sz w:val="28"/>
          <w:szCs w:val="28"/>
        </w:rPr>
        <w:t>7</w:t>
      </w:r>
      <w:r w:rsidRPr="00EA1D6A">
        <w:rPr>
          <w:color w:val="000000"/>
          <w:sz w:val="28"/>
          <w:szCs w:val="28"/>
        </w:rPr>
        <w:t>], is often used in several other connotations</w:t>
      </w:r>
      <w:r w:rsidR="001D21F1" w:rsidRPr="00EA1D6A">
        <w:rPr>
          <w:color w:val="000000"/>
          <w:sz w:val="28"/>
          <w:szCs w:val="28"/>
        </w:rPr>
        <w:t xml:space="preserve"> </w:t>
      </w:r>
      <w:r w:rsidRPr="00EA1D6A">
        <w:rPr>
          <w:color w:val="000000"/>
          <w:sz w:val="28"/>
          <w:szCs w:val="28"/>
        </w:rPr>
        <w:t>(e.g., in [</w:t>
      </w:r>
      <w:r w:rsidRPr="00EA1D6A">
        <w:rPr>
          <w:color w:val="0000FF"/>
          <w:sz w:val="28"/>
          <w:szCs w:val="28"/>
        </w:rPr>
        <w:t>6</w:t>
      </w:r>
      <w:r w:rsidRPr="00EA1D6A">
        <w:rPr>
          <w:color w:val="000000"/>
          <w:sz w:val="28"/>
          <w:szCs w:val="28"/>
        </w:rPr>
        <w:t>]). Warner and Hirschberg [</w:t>
      </w:r>
      <w:r w:rsidRPr="00EA1D6A">
        <w:rPr>
          <w:color w:val="0000FF"/>
          <w:sz w:val="28"/>
          <w:szCs w:val="28"/>
        </w:rPr>
        <w:t>8</w:t>
      </w:r>
      <w:r w:rsidRPr="00EA1D6A">
        <w:rPr>
          <w:color w:val="000000"/>
          <w:sz w:val="28"/>
          <w:szCs w:val="28"/>
        </w:rPr>
        <w:t>] attempt to identify</w:t>
      </w:r>
      <w:r w:rsidR="001D21F1" w:rsidRPr="00EA1D6A">
        <w:rPr>
          <w:color w:val="000000"/>
          <w:sz w:val="28"/>
          <w:szCs w:val="28"/>
        </w:rPr>
        <w:t xml:space="preserve"> </w:t>
      </w:r>
      <w:r w:rsidRPr="00EA1D6A">
        <w:rPr>
          <w:color w:val="000000"/>
          <w:sz w:val="28"/>
          <w:szCs w:val="28"/>
        </w:rPr>
        <w:t xml:space="preserve">hate speech targeting Jews from a data set consisting of Yahoo! </w:t>
      </w:r>
    </w:p>
    <w:p w:rsidR="003708E2" w:rsidRPr="00104B5B" w:rsidRDefault="003708E2" w:rsidP="00104B5B">
      <w:pPr>
        <w:spacing w:line="360" w:lineRule="auto"/>
        <w:jc w:val="both"/>
        <w:rPr>
          <w:color w:val="000000"/>
          <w:sz w:val="28"/>
          <w:szCs w:val="28"/>
        </w:rPr>
      </w:pPr>
    </w:p>
    <w:p w:rsidR="003708E2" w:rsidRPr="00EA1D6A" w:rsidRDefault="00915A0A" w:rsidP="00EA1D6A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</w:t>
      </w:r>
      <w:r w:rsidR="003708E2" w:rsidRPr="00EA1D6A">
        <w:rPr>
          <w:color w:val="000000"/>
          <w:sz w:val="28"/>
          <w:szCs w:val="28"/>
        </w:rPr>
        <w:t>omments and known anti-Semitic web page contents. A similar</w:t>
      </w:r>
      <w:r w:rsidR="001D21F1" w:rsidRPr="00EA1D6A">
        <w:rPr>
          <w:color w:val="000000"/>
          <w:sz w:val="28"/>
          <w:szCs w:val="28"/>
        </w:rPr>
        <w:t xml:space="preserve"> </w:t>
      </w:r>
      <w:r w:rsidR="003708E2" w:rsidRPr="00EA1D6A">
        <w:rPr>
          <w:color w:val="000000"/>
          <w:sz w:val="28"/>
          <w:szCs w:val="28"/>
        </w:rPr>
        <w:t>type of work has been done on anti-black hate speech on Twitter</w:t>
      </w:r>
      <w:r w:rsidR="001D21F1" w:rsidRPr="00EA1D6A">
        <w:rPr>
          <w:color w:val="000000"/>
          <w:sz w:val="28"/>
          <w:szCs w:val="28"/>
        </w:rPr>
        <w:t xml:space="preserve"> </w:t>
      </w:r>
      <w:r w:rsidR="003708E2" w:rsidRPr="00EA1D6A">
        <w:rPr>
          <w:color w:val="000000"/>
          <w:sz w:val="28"/>
          <w:szCs w:val="28"/>
        </w:rPr>
        <w:t>[</w:t>
      </w:r>
      <w:r w:rsidR="003708E2" w:rsidRPr="00EA1D6A">
        <w:rPr>
          <w:color w:val="0000FF"/>
          <w:sz w:val="28"/>
          <w:szCs w:val="28"/>
        </w:rPr>
        <w:t>9</w:t>
      </w:r>
      <w:r w:rsidR="003708E2" w:rsidRPr="00EA1D6A">
        <w:rPr>
          <w:color w:val="000000"/>
          <w:sz w:val="28"/>
          <w:szCs w:val="28"/>
        </w:rPr>
        <w:t>]. Burnap and Williams [</w:t>
      </w:r>
      <w:r w:rsidR="003708E2" w:rsidRPr="00EA1D6A">
        <w:rPr>
          <w:color w:val="0000FF"/>
          <w:sz w:val="28"/>
          <w:szCs w:val="28"/>
        </w:rPr>
        <w:t>10</w:t>
      </w:r>
      <w:r w:rsidR="003708E2" w:rsidRPr="00EA1D6A">
        <w:rPr>
          <w:color w:val="000000"/>
          <w:sz w:val="28"/>
          <w:szCs w:val="28"/>
        </w:rPr>
        <w:t>] collected tweets for two weeks</w:t>
      </w:r>
      <w:r w:rsidR="001D21F1" w:rsidRPr="00EA1D6A">
        <w:rPr>
          <w:color w:val="000000"/>
          <w:sz w:val="28"/>
          <w:szCs w:val="28"/>
        </w:rPr>
        <w:t xml:space="preserve"> </w:t>
      </w:r>
      <w:r w:rsidR="003708E2" w:rsidRPr="00EA1D6A">
        <w:rPr>
          <w:color w:val="000000"/>
          <w:sz w:val="28"/>
          <w:szCs w:val="28"/>
        </w:rPr>
        <w:t>after the Lee Rigby incident [</w:t>
      </w:r>
      <w:r w:rsidR="003708E2" w:rsidRPr="00EA1D6A">
        <w:rPr>
          <w:color w:val="0000FF"/>
          <w:sz w:val="28"/>
          <w:szCs w:val="28"/>
        </w:rPr>
        <w:t>11</w:t>
      </w:r>
      <w:r w:rsidR="003708E2" w:rsidRPr="00EA1D6A">
        <w:rPr>
          <w:color w:val="000000"/>
          <w:sz w:val="28"/>
          <w:szCs w:val="28"/>
        </w:rPr>
        <w:t>] and trained a classifier on</w:t>
      </w:r>
      <w:r w:rsidR="001D21F1" w:rsidRPr="00EA1D6A">
        <w:rPr>
          <w:color w:val="000000"/>
          <w:sz w:val="28"/>
          <w:szCs w:val="28"/>
        </w:rPr>
        <w:t xml:space="preserve"> </w:t>
      </w:r>
      <w:r w:rsidR="003708E2" w:rsidRPr="00EA1D6A">
        <w:rPr>
          <w:color w:val="000000"/>
          <w:sz w:val="28"/>
          <w:szCs w:val="28"/>
        </w:rPr>
        <w:t>typed dependency and hateful terms as features. Waseem and</w:t>
      </w:r>
      <w:r w:rsidR="001D21F1" w:rsidRPr="00EA1D6A">
        <w:rPr>
          <w:color w:val="000000"/>
          <w:sz w:val="28"/>
          <w:szCs w:val="28"/>
        </w:rPr>
        <w:t xml:space="preserve"> </w:t>
      </w:r>
      <w:r w:rsidR="003708E2" w:rsidRPr="00EA1D6A">
        <w:rPr>
          <w:color w:val="000000"/>
          <w:sz w:val="28"/>
          <w:szCs w:val="28"/>
        </w:rPr>
        <w:t>Hovy [</w:t>
      </w:r>
      <w:r w:rsidR="003708E2" w:rsidRPr="00EA1D6A">
        <w:rPr>
          <w:color w:val="0000FF"/>
          <w:sz w:val="28"/>
          <w:szCs w:val="28"/>
        </w:rPr>
        <w:t>12</w:t>
      </w:r>
      <w:r w:rsidR="003708E2" w:rsidRPr="00EA1D6A">
        <w:rPr>
          <w:color w:val="000000"/>
          <w:sz w:val="28"/>
          <w:szCs w:val="28"/>
        </w:rPr>
        <w:t>] released a public data set of sixteen thousand tweets</w:t>
      </w:r>
      <w:r w:rsidR="001D21F1" w:rsidRPr="00EA1D6A">
        <w:rPr>
          <w:color w:val="000000"/>
          <w:sz w:val="28"/>
          <w:szCs w:val="28"/>
        </w:rPr>
        <w:t xml:space="preserve"> </w:t>
      </w:r>
      <w:r w:rsidR="003708E2" w:rsidRPr="00EA1D6A">
        <w:rPr>
          <w:color w:val="000000"/>
          <w:sz w:val="28"/>
          <w:szCs w:val="28"/>
        </w:rPr>
        <w:t>labeled in one of the three categories- racist, sexist or none.</w:t>
      </w:r>
      <w:r w:rsidR="001D21F1" w:rsidRPr="00EA1D6A">
        <w:rPr>
          <w:color w:val="000000"/>
          <w:sz w:val="28"/>
          <w:szCs w:val="28"/>
        </w:rPr>
        <w:t xml:space="preserve"> </w:t>
      </w:r>
      <w:r w:rsidR="003708E2" w:rsidRPr="00EA1D6A">
        <w:rPr>
          <w:color w:val="000000"/>
          <w:sz w:val="28"/>
          <w:szCs w:val="28"/>
        </w:rPr>
        <w:t>They achieved an F1 score of 0.73 using character n-grams</w:t>
      </w:r>
      <w:r w:rsidR="001D21F1" w:rsidRPr="00EA1D6A">
        <w:rPr>
          <w:color w:val="000000"/>
          <w:sz w:val="28"/>
          <w:szCs w:val="28"/>
        </w:rPr>
        <w:t xml:space="preserve"> </w:t>
      </w:r>
      <w:r w:rsidR="003708E2" w:rsidRPr="00EA1D6A">
        <w:rPr>
          <w:color w:val="000000"/>
          <w:sz w:val="28"/>
          <w:szCs w:val="28"/>
        </w:rPr>
        <w:t xml:space="preserve">with logistic regression. Recently, Badjatiya et </w:t>
      </w:r>
      <w:r w:rsidR="003708E2" w:rsidRPr="00EA1D6A">
        <w:rPr>
          <w:color w:val="000000"/>
          <w:sz w:val="28"/>
          <w:szCs w:val="28"/>
        </w:rPr>
        <w:lastRenderedPageBreak/>
        <w:t>al. [</w:t>
      </w:r>
      <w:r w:rsidR="003708E2" w:rsidRPr="00EA1D6A">
        <w:rPr>
          <w:color w:val="0000FF"/>
          <w:sz w:val="28"/>
          <w:szCs w:val="28"/>
        </w:rPr>
        <w:t>13</w:t>
      </w:r>
      <w:r w:rsidR="003708E2" w:rsidRPr="00EA1D6A">
        <w:rPr>
          <w:color w:val="000000"/>
          <w:sz w:val="28"/>
          <w:szCs w:val="28"/>
        </w:rPr>
        <w:t>] reported</w:t>
      </w:r>
      <w:r w:rsidR="00EA1D6A">
        <w:rPr>
          <w:color w:val="000000"/>
          <w:sz w:val="28"/>
          <w:szCs w:val="28"/>
        </w:rPr>
        <w:t xml:space="preserve"> </w:t>
      </w:r>
      <w:r w:rsidR="003708E2" w:rsidRPr="00EA1D6A">
        <w:rPr>
          <w:color w:val="000000"/>
          <w:sz w:val="28"/>
          <w:szCs w:val="28"/>
        </w:rPr>
        <w:t>F1 score of 0.93 using deep neural networks on the same data</w:t>
      </w:r>
      <w:r w:rsidR="001D21F1" w:rsidRPr="00EA1D6A">
        <w:rPr>
          <w:color w:val="000000"/>
          <w:sz w:val="28"/>
          <w:szCs w:val="28"/>
        </w:rPr>
        <w:t xml:space="preserve"> </w:t>
      </w:r>
      <w:r w:rsidR="003708E2" w:rsidRPr="00EA1D6A">
        <w:rPr>
          <w:color w:val="000000"/>
          <w:sz w:val="28"/>
          <w:szCs w:val="28"/>
        </w:rPr>
        <w:t>set.</w:t>
      </w:r>
    </w:p>
    <w:p w:rsidR="003708E2" w:rsidRPr="00104B5B" w:rsidRDefault="003708E2" w:rsidP="00104B5B">
      <w:pPr>
        <w:spacing w:line="360" w:lineRule="auto"/>
        <w:jc w:val="both"/>
        <w:rPr>
          <w:color w:val="000000"/>
          <w:sz w:val="28"/>
          <w:szCs w:val="28"/>
        </w:rPr>
      </w:pPr>
    </w:p>
    <w:p w:rsidR="00EA1D6A" w:rsidRPr="00EA1D6A" w:rsidRDefault="00D9795A" w:rsidP="00EA1D6A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 w:rsidRPr="00EA1D6A">
        <w:rPr>
          <w:color w:val="000000"/>
          <w:sz w:val="28"/>
          <w:szCs w:val="28"/>
        </w:rPr>
        <w:t>Dinakar et al. [</w:t>
      </w:r>
      <w:r w:rsidRPr="00EA1D6A">
        <w:rPr>
          <w:color w:val="0000FF"/>
          <w:sz w:val="28"/>
          <w:szCs w:val="28"/>
        </w:rPr>
        <w:t>19</w:t>
      </w:r>
      <w:r w:rsidRPr="00EA1D6A">
        <w:rPr>
          <w:color w:val="000000"/>
          <w:sz w:val="28"/>
          <w:szCs w:val="28"/>
        </w:rPr>
        <w:t>] employ Open Mind Common</w:t>
      </w:r>
      <w:r w:rsidR="001D21F1" w:rsidRPr="00EA1D6A">
        <w:rPr>
          <w:color w:val="000000"/>
          <w:sz w:val="28"/>
          <w:szCs w:val="28"/>
        </w:rPr>
        <w:t xml:space="preserve"> </w:t>
      </w:r>
      <w:r w:rsidRPr="00EA1D6A">
        <w:rPr>
          <w:color w:val="000000"/>
          <w:sz w:val="28"/>
          <w:szCs w:val="28"/>
        </w:rPr>
        <w:t>Sense (OMCS) [</w:t>
      </w:r>
      <w:r w:rsidRPr="00EA1D6A">
        <w:rPr>
          <w:color w:val="0000FF"/>
          <w:sz w:val="28"/>
          <w:szCs w:val="28"/>
        </w:rPr>
        <w:t>20</w:t>
      </w:r>
      <w:r w:rsidRPr="00EA1D6A">
        <w:rPr>
          <w:color w:val="000000"/>
          <w:sz w:val="28"/>
          <w:szCs w:val="28"/>
        </w:rPr>
        <w:t>], a common sense knowledge database, with</w:t>
      </w:r>
      <w:r w:rsidR="001D21F1" w:rsidRPr="00EA1D6A">
        <w:rPr>
          <w:color w:val="000000"/>
          <w:sz w:val="28"/>
          <w:szCs w:val="28"/>
        </w:rPr>
        <w:t xml:space="preserve"> </w:t>
      </w:r>
      <w:r w:rsidRPr="00EA1D6A">
        <w:rPr>
          <w:color w:val="000000"/>
          <w:sz w:val="28"/>
          <w:szCs w:val="28"/>
        </w:rPr>
        <w:t>custom built assertions related to specific domain of interests,</w:t>
      </w:r>
      <w:r w:rsidR="001D21F1" w:rsidRPr="00EA1D6A">
        <w:rPr>
          <w:color w:val="000000"/>
          <w:sz w:val="28"/>
          <w:szCs w:val="28"/>
        </w:rPr>
        <w:t xml:space="preserve"> </w:t>
      </w:r>
      <w:r w:rsidRPr="00EA1D6A">
        <w:rPr>
          <w:color w:val="000000"/>
          <w:sz w:val="28"/>
          <w:szCs w:val="28"/>
        </w:rPr>
        <w:t>e.g., LGBT cyberbullying, to detect comments which deviate</w:t>
      </w:r>
      <w:r w:rsidR="001D21F1" w:rsidRPr="00EA1D6A">
        <w:rPr>
          <w:color w:val="000000"/>
          <w:sz w:val="28"/>
          <w:szCs w:val="28"/>
        </w:rPr>
        <w:t xml:space="preserve"> </w:t>
      </w:r>
      <w:r w:rsidRPr="00EA1D6A">
        <w:rPr>
          <w:color w:val="000000"/>
          <w:sz w:val="28"/>
          <w:szCs w:val="28"/>
        </w:rPr>
        <w:t>from real world beliefs and is a good indicator of subtler</w:t>
      </w:r>
      <w:r w:rsidR="001D21F1" w:rsidRPr="00EA1D6A">
        <w:rPr>
          <w:color w:val="000000"/>
          <w:sz w:val="28"/>
          <w:szCs w:val="28"/>
        </w:rPr>
        <w:t xml:space="preserve"> </w:t>
      </w:r>
      <w:r w:rsidRPr="00EA1D6A">
        <w:rPr>
          <w:color w:val="000000"/>
          <w:sz w:val="28"/>
          <w:szCs w:val="28"/>
        </w:rPr>
        <w:t>forms of bullying. For instance, asking a male which beauty</w:t>
      </w:r>
      <w:r w:rsidR="001D21F1" w:rsidRPr="00EA1D6A">
        <w:rPr>
          <w:color w:val="000000"/>
          <w:sz w:val="28"/>
          <w:szCs w:val="28"/>
        </w:rPr>
        <w:t xml:space="preserve"> </w:t>
      </w:r>
      <w:r w:rsidRPr="00EA1D6A">
        <w:rPr>
          <w:color w:val="000000"/>
          <w:sz w:val="28"/>
          <w:szCs w:val="28"/>
        </w:rPr>
        <w:t>saloon he visits can be a case of bullying as OMCS tells that</w:t>
      </w:r>
      <w:r w:rsidR="001D21F1" w:rsidRPr="00EA1D6A">
        <w:rPr>
          <w:color w:val="000000"/>
          <w:sz w:val="28"/>
          <w:szCs w:val="28"/>
        </w:rPr>
        <w:t xml:space="preserve"> </w:t>
      </w:r>
      <w:r w:rsidRPr="00EA1D6A">
        <w:rPr>
          <w:color w:val="000000"/>
          <w:sz w:val="28"/>
          <w:szCs w:val="28"/>
        </w:rPr>
        <w:t>beauty saloons are more likely to be associated with females.</w:t>
      </w:r>
      <w:r w:rsidR="001D21F1" w:rsidRPr="00EA1D6A">
        <w:rPr>
          <w:color w:val="000000"/>
          <w:sz w:val="28"/>
          <w:szCs w:val="28"/>
        </w:rPr>
        <w:t xml:space="preserve"> </w:t>
      </w:r>
      <w:r w:rsidRPr="00EA1D6A">
        <w:rPr>
          <w:color w:val="000000"/>
          <w:sz w:val="28"/>
          <w:szCs w:val="28"/>
        </w:rPr>
        <w:t>Additionally, the authors propose several techniques to counter</w:t>
      </w:r>
      <w:r w:rsidR="001D21F1" w:rsidRPr="00EA1D6A">
        <w:rPr>
          <w:color w:val="000000"/>
          <w:sz w:val="28"/>
          <w:szCs w:val="28"/>
        </w:rPr>
        <w:t xml:space="preserve"> </w:t>
      </w:r>
      <w:r w:rsidRPr="00EA1D6A">
        <w:rPr>
          <w:color w:val="000000"/>
          <w:sz w:val="28"/>
          <w:szCs w:val="28"/>
        </w:rPr>
        <w:t>these incidents ranging from delaying posts, issuing explicit</w:t>
      </w:r>
      <w:r w:rsidR="001D21F1" w:rsidRPr="00EA1D6A">
        <w:rPr>
          <w:color w:val="000000"/>
          <w:sz w:val="28"/>
          <w:szCs w:val="28"/>
        </w:rPr>
        <w:t xml:space="preserve"> </w:t>
      </w:r>
      <w:r w:rsidRPr="00EA1D6A">
        <w:rPr>
          <w:color w:val="000000"/>
          <w:sz w:val="28"/>
          <w:szCs w:val="28"/>
        </w:rPr>
        <w:t>warnings, etc., to educating users about cyberbullying. Stressing</w:t>
      </w:r>
      <w:r w:rsidR="001D21F1" w:rsidRPr="00EA1D6A">
        <w:rPr>
          <w:color w:val="000000"/>
          <w:sz w:val="28"/>
          <w:szCs w:val="28"/>
        </w:rPr>
        <w:t xml:space="preserve"> </w:t>
      </w:r>
      <w:r w:rsidRPr="00EA1D6A">
        <w:rPr>
          <w:color w:val="000000"/>
          <w:sz w:val="28"/>
          <w:szCs w:val="28"/>
        </w:rPr>
        <w:t>the difference between cyberbullying and other forms of cyberaggression,</w:t>
      </w:r>
      <w:r w:rsidR="001D21F1" w:rsidRPr="00EA1D6A">
        <w:rPr>
          <w:color w:val="000000"/>
          <w:sz w:val="28"/>
          <w:szCs w:val="28"/>
        </w:rPr>
        <w:t xml:space="preserve"> </w:t>
      </w:r>
    </w:p>
    <w:p w:rsidR="00EA1D6A" w:rsidRDefault="00EA1D6A" w:rsidP="001D21F1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3708E2" w:rsidRPr="00EA1D6A" w:rsidRDefault="00D9795A" w:rsidP="00EA1D6A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 w:rsidRPr="00EA1D6A">
        <w:rPr>
          <w:color w:val="000000"/>
          <w:sz w:val="28"/>
          <w:szCs w:val="28"/>
        </w:rPr>
        <w:t>Hosseinmardi et al. [</w:t>
      </w:r>
      <w:r w:rsidRPr="00EA1D6A">
        <w:rPr>
          <w:color w:val="0000FF"/>
          <w:sz w:val="28"/>
          <w:szCs w:val="28"/>
        </w:rPr>
        <w:t>21</w:t>
      </w:r>
      <w:r w:rsidRPr="00EA1D6A">
        <w:rPr>
          <w:color w:val="000000"/>
          <w:sz w:val="28"/>
          <w:szCs w:val="28"/>
        </w:rPr>
        <w:t>] consider instagram pictures</w:t>
      </w:r>
      <w:r w:rsidR="001D21F1" w:rsidRPr="00EA1D6A">
        <w:rPr>
          <w:color w:val="000000"/>
          <w:sz w:val="28"/>
          <w:szCs w:val="28"/>
        </w:rPr>
        <w:t xml:space="preserve"> </w:t>
      </w:r>
      <w:r w:rsidRPr="00EA1D6A">
        <w:rPr>
          <w:color w:val="000000"/>
          <w:sz w:val="28"/>
          <w:szCs w:val="28"/>
        </w:rPr>
        <w:t>with a minimum of fifteen comments of which more than 40%</w:t>
      </w:r>
      <w:r w:rsidR="001D21F1" w:rsidRPr="00EA1D6A">
        <w:rPr>
          <w:color w:val="000000"/>
          <w:sz w:val="28"/>
          <w:szCs w:val="28"/>
        </w:rPr>
        <w:t xml:space="preserve"> </w:t>
      </w:r>
      <w:r w:rsidRPr="00EA1D6A">
        <w:rPr>
          <w:color w:val="000000"/>
          <w:sz w:val="28"/>
          <w:szCs w:val="28"/>
        </w:rPr>
        <w:t>contain at least one profane word, to account for repetitiveness</w:t>
      </w:r>
      <w:r w:rsidR="001D21F1" w:rsidRPr="00EA1D6A">
        <w:rPr>
          <w:color w:val="000000"/>
          <w:sz w:val="28"/>
          <w:szCs w:val="28"/>
        </w:rPr>
        <w:t xml:space="preserve"> </w:t>
      </w:r>
      <w:r w:rsidRPr="00EA1D6A">
        <w:rPr>
          <w:color w:val="000000"/>
          <w:sz w:val="28"/>
          <w:szCs w:val="28"/>
        </w:rPr>
        <w:t>of bullying. Their best performing classifier uses uni-gram and</w:t>
      </w:r>
      <w:r w:rsidR="001D21F1" w:rsidRPr="00EA1D6A">
        <w:rPr>
          <w:color w:val="000000"/>
          <w:sz w:val="28"/>
          <w:szCs w:val="28"/>
        </w:rPr>
        <w:t xml:space="preserve"> </w:t>
      </w:r>
      <w:r w:rsidRPr="00EA1D6A">
        <w:rPr>
          <w:color w:val="000000"/>
          <w:sz w:val="28"/>
          <w:szCs w:val="28"/>
        </w:rPr>
        <w:t>tri-gram text features with image category (e.g., person, car,</w:t>
      </w:r>
      <w:r w:rsidR="001D21F1" w:rsidRPr="00EA1D6A">
        <w:rPr>
          <w:color w:val="000000"/>
          <w:sz w:val="28"/>
          <w:szCs w:val="28"/>
        </w:rPr>
        <w:t xml:space="preserve"> </w:t>
      </w:r>
      <w:r w:rsidRPr="00EA1D6A">
        <w:rPr>
          <w:color w:val="000000"/>
          <w:sz w:val="28"/>
          <w:szCs w:val="28"/>
        </w:rPr>
        <w:t>nature, etc.) and its meta data to achieve an F1 score of 0.87.</w:t>
      </w:r>
    </w:p>
    <w:p w:rsidR="00F1001B" w:rsidRPr="004D2551" w:rsidRDefault="009179AB" w:rsidP="00611BD1">
      <w:pPr>
        <w:spacing w:line="360" w:lineRule="auto"/>
        <w:ind w:firstLine="360"/>
        <w:jc w:val="both"/>
        <w:rPr>
          <w:b/>
          <w:color w:val="FF0000"/>
          <w:spacing w:val="-3"/>
          <w:sz w:val="36"/>
          <w:szCs w:val="28"/>
        </w:rPr>
      </w:pPr>
      <w:r w:rsidRPr="004D2551">
        <w:rPr>
          <w:b/>
          <w:color w:val="FF0000"/>
          <w:spacing w:val="-3"/>
          <w:sz w:val="36"/>
          <w:szCs w:val="28"/>
        </w:rPr>
        <w:t>Disadvantages</w:t>
      </w:r>
    </w:p>
    <w:p w:rsidR="00E87FC8" w:rsidRPr="006D0C1D" w:rsidRDefault="003F4DCF" w:rsidP="006D0C1D">
      <w:pPr>
        <w:pStyle w:val="ListParagraph"/>
        <w:numPr>
          <w:ilvl w:val="1"/>
          <w:numId w:val="8"/>
        </w:numPr>
        <w:spacing w:line="360" w:lineRule="auto"/>
        <w:jc w:val="both"/>
        <w:rPr>
          <w:spacing w:val="-3"/>
          <w:sz w:val="28"/>
          <w:szCs w:val="28"/>
        </w:rPr>
      </w:pPr>
      <w:r w:rsidRPr="00D16B4E">
        <w:rPr>
          <w:spacing w:val="-3"/>
          <w:sz w:val="28"/>
          <w:szCs w:val="28"/>
        </w:rPr>
        <w:t xml:space="preserve">There is no </w:t>
      </w:r>
      <w:r w:rsidR="00ED2C7E">
        <w:rPr>
          <w:spacing w:val="-3"/>
          <w:sz w:val="28"/>
          <w:szCs w:val="28"/>
        </w:rPr>
        <w:t>accurate analysis lack of</w:t>
      </w:r>
      <w:r w:rsidR="000C21D3">
        <w:rPr>
          <w:spacing w:val="-3"/>
          <w:sz w:val="28"/>
          <w:szCs w:val="28"/>
        </w:rPr>
        <w:t xml:space="preserve"> </w:t>
      </w:r>
      <w:r w:rsidR="00ED2C7E">
        <w:rPr>
          <w:spacing w:val="-3"/>
          <w:sz w:val="28"/>
          <w:szCs w:val="28"/>
        </w:rPr>
        <w:t xml:space="preserve"> </w:t>
      </w:r>
      <w:r w:rsidR="00ED2C7E" w:rsidRPr="00ED2C7E">
        <w:rPr>
          <w:spacing w:val="-3"/>
          <w:sz w:val="28"/>
          <w:szCs w:val="28"/>
        </w:rPr>
        <w:t>Classification using Support Vector Machine</w:t>
      </w:r>
    </w:p>
    <w:p w:rsidR="00E96CFC" w:rsidRPr="000D0EC1" w:rsidRDefault="00EA53BB" w:rsidP="008C5237">
      <w:pPr>
        <w:pStyle w:val="ListParagraph"/>
        <w:numPr>
          <w:ilvl w:val="1"/>
          <w:numId w:val="8"/>
        </w:numPr>
        <w:spacing w:before="19" w:line="360" w:lineRule="auto"/>
        <w:jc w:val="both"/>
      </w:pPr>
      <w:r>
        <w:rPr>
          <w:spacing w:val="-3"/>
          <w:sz w:val="28"/>
          <w:szCs w:val="28"/>
        </w:rPr>
        <w:t>Only text classification and there is no sentiment analysis for different online public shaming</w:t>
      </w:r>
      <w:r w:rsidR="006D0C1D">
        <w:rPr>
          <w:spacing w:val="-3"/>
          <w:sz w:val="28"/>
          <w:szCs w:val="28"/>
        </w:rPr>
        <w:t>.</w:t>
      </w:r>
    </w:p>
    <w:p w:rsidR="000D0EC1" w:rsidRDefault="000D0EC1" w:rsidP="000D0EC1">
      <w:pPr>
        <w:spacing w:before="19" w:line="200" w:lineRule="exact"/>
        <w:jc w:val="both"/>
      </w:pPr>
    </w:p>
    <w:p w:rsidR="000D0EC1" w:rsidRDefault="000D0EC1" w:rsidP="000D0EC1">
      <w:pPr>
        <w:spacing w:before="19" w:line="200" w:lineRule="exact"/>
        <w:jc w:val="both"/>
      </w:pPr>
    </w:p>
    <w:p w:rsidR="006D7773" w:rsidRDefault="006D7773" w:rsidP="000D0EC1">
      <w:pPr>
        <w:spacing w:before="19" w:line="200" w:lineRule="exact"/>
        <w:jc w:val="both"/>
      </w:pPr>
    </w:p>
    <w:p w:rsidR="006D7773" w:rsidRDefault="006D7773" w:rsidP="000D0EC1">
      <w:pPr>
        <w:spacing w:before="19" w:line="200" w:lineRule="exact"/>
        <w:jc w:val="both"/>
      </w:pPr>
    </w:p>
    <w:p w:rsidR="006D7773" w:rsidRDefault="006D7773" w:rsidP="000D0EC1">
      <w:pPr>
        <w:spacing w:before="19" w:line="200" w:lineRule="exact"/>
        <w:jc w:val="both"/>
      </w:pPr>
    </w:p>
    <w:p w:rsidR="006D7773" w:rsidRDefault="006D7773" w:rsidP="000D0EC1">
      <w:pPr>
        <w:spacing w:before="19" w:line="200" w:lineRule="exact"/>
        <w:jc w:val="both"/>
      </w:pPr>
    </w:p>
    <w:p w:rsidR="006D7773" w:rsidRDefault="006D7773" w:rsidP="000D0EC1">
      <w:pPr>
        <w:spacing w:before="19" w:line="200" w:lineRule="exact"/>
        <w:jc w:val="both"/>
      </w:pPr>
    </w:p>
    <w:p w:rsidR="006D7773" w:rsidRDefault="006D7773" w:rsidP="000D0EC1">
      <w:pPr>
        <w:spacing w:before="19" w:line="200" w:lineRule="exact"/>
        <w:jc w:val="both"/>
      </w:pPr>
    </w:p>
    <w:p w:rsidR="0063243C" w:rsidRDefault="0063243C" w:rsidP="000D0EC1">
      <w:pPr>
        <w:spacing w:before="19" w:line="200" w:lineRule="exact"/>
        <w:jc w:val="both"/>
      </w:pPr>
    </w:p>
    <w:p w:rsidR="0063243C" w:rsidRDefault="0063243C" w:rsidP="000D0EC1">
      <w:pPr>
        <w:spacing w:before="19" w:line="200" w:lineRule="exact"/>
        <w:jc w:val="both"/>
      </w:pPr>
    </w:p>
    <w:p w:rsidR="006D7773" w:rsidRDefault="006D7773" w:rsidP="000D0EC1">
      <w:pPr>
        <w:spacing w:before="19" w:line="200" w:lineRule="exact"/>
        <w:jc w:val="both"/>
      </w:pPr>
    </w:p>
    <w:p w:rsidR="006D7773" w:rsidRDefault="006D7773" w:rsidP="000D0EC1">
      <w:pPr>
        <w:spacing w:before="19" w:line="200" w:lineRule="exact"/>
        <w:jc w:val="both"/>
      </w:pPr>
    </w:p>
    <w:p w:rsidR="006D7773" w:rsidRDefault="006D7773" w:rsidP="000D0EC1">
      <w:pPr>
        <w:spacing w:before="19" w:line="200" w:lineRule="exact"/>
        <w:jc w:val="both"/>
      </w:pPr>
    </w:p>
    <w:p w:rsidR="00E96CFC" w:rsidRDefault="00E96CFC" w:rsidP="00B26C0B">
      <w:pPr>
        <w:spacing w:before="71"/>
        <w:ind w:right="7087"/>
        <w:jc w:val="both"/>
        <w:rPr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 xml:space="preserve">ED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E96CFC" w:rsidRDefault="00E96CFC" w:rsidP="00E96CFC">
      <w:pPr>
        <w:spacing w:line="240" w:lineRule="exact"/>
        <w:rPr>
          <w:sz w:val="24"/>
          <w:szCs w:val="24"/>
        </w:rPr>
      </w:pPr>
    </w:p>
    <w:p w:rsidR="00AE3406" w:rsidRPr="00AE3406" w:rsidRDefault="00AE3406" w:rsidP="00AE3406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E3406">
        <w:rPr>
          <w:sz w:val="28"/>
          <w:szCs w:val="28"/>
        </w:rPr>
        <w:t>In th</w:t>
      </w:r>
      <w:r w:rsidR="00AC4DB6">
        <w:rPr>
          <w:sz w:val="28"/>
          <w:szCs w:val="28"/>
        </w:rPr>
        <w:t>e proposed system</w:t>
      </w:r>
      <w:r w:rsidRPr="00AE3406">
        <w:rPr>
          <w:sz w:val="28"/>
          <w:szCs w:val="28"/>
        </w:rPr>
        <w:t xml:space="preserve">, </w:t>
      </w:r>
      <w:r w:rsidR="00AC4DB6">
        <w:rPr>
          <w:sz w:val="28"/>
          <w:szCs w:val="28"/>
        </w:rPr>
        <w:t xml:space="preserve">the system </w:t>
      </w:r>
      <w:r w:rsidRPr="00AE3406">
        <w:rPr>
          <w:sz w:val="28"/>
          <w:szCs w:val="28"/>
        </w:rPr>
        <w:t>propose</w:t>
      </w:r>
      <w:r w:rsidR="00AC4DB6">
        <w:rPr>
          <w:sz w:val="28"/>
          <w:szCs w:val="28"/>
        </w:rPr>
        <w:t>s</w:t>
      </w:r>
      <w:r w:rsidRPr="00AE3406">
        <w:rPr>
          <w:sz w:val="28"/>
          <w:szCs w:val="28"/>
        </w:rPr>
        <w:t xml:space="preserve"> a methodology for the detection</w:t>
      </w:r>
      <w:r w:rsidR="006D7773">
        <w:rPr>
          <w:sz w:val="28"/>
          <w:szCs w:val="28"/>
        </w:rPr>
        <w:t xml:space="preserve"> </w:t>
      </w:r>
      <w:r w:rsidRPr="00AE3406">
        <w:rPr>
          <w:sz w:val="28"/>
          <w:szCs w:val="28"/>
        </w:rPr>
        <w:t>and mitigation of the ill effects of online public shaming. We</w:t>
      </w:r>
      <w:r w:rsidR="006D7773">
        <w:rPr>
          <w:sz w:val="28"/>
          <w:szCs w:val="28"/>
        </w:rPr>
        <w:t xml:space="preserve"> </w:t>
      </w:r>
      <w:r w:rsidRPr="00AE3406">
        <w:rPr>
          <w:sz w:val="28"/>
          <w:szCs w:val="28"/>
        </w:rPr>
        <w:t>make three main contributions in this work-</w:t>
      </w:r>
      <w:r w:rsidR="006D7773">
        <w:rPr>
          <w:sz w:val="28"/>
          <w:szCs w:val="28"/>
        </w:rPr>
        <w:t xml:space="preserve"> </w:t>
      </w:r>
      <w:r w:rsidRPr="00AE3406">
        <w:rPr>
          <w:sz w:val="28"/>
          <w:szCs w:val="28"/>
        </w:rPr>
        <w:t>(a) Categorization and automatic classification of shaming</w:t>
      </w:r>
      <w:r w:rsidR="006D7773">
        <w:rPr>
          <w:sz w:val="28"/>
          <w:szCs w:val="28"/>
        </w:rPr>
        <w:t xml:space="preserve"> </w:t>
      </w:r>
      <w:r w:rsidRPr="00AE3406">
        <w:rPr>
          <w:sz w:val="28"/>
          <w:szCs w:val="28"/>
        </w:rPr>
        <w:t>tweets</w:t>
      </w:r>
    </w:p>
    <w:p w:rsidR="00AE3406" w:rsidRPr="00AE3406" w:rsidRDefault="00AE3406" w:rsidP="00AE3406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E3406">
        <w:rPr>
          <w:sz w:val="28"/>
          <w:szCs w:val="28"/>
        </w:rPr>
        <w:t>(b) Provide insights into shaming events and shamers</w:t>
      </w:r>
    </w:p>
    <w:p w:rsidR="00357B88" w:rsidRPr="006F0A0B" w:rsidRDefault="00AE3406" w:rsidP="00AE3406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E3406">
        <w:rPr>
          <w:sz w:val="28"/>
          <w:szCs w:val="28"/>
        </w:rPr>
        <w:t>(c) Design and develop a novel application named Block</w:t>
      </w:r>
      <w:r w:rsidR="006D7773">
        <w:rPr>
          <w:sz w:val="28"/>
          <w:szCs w:val="28"/>
        </w:rPr>
        <w:t xml:space="preserve"> </w:t>
      </w:r>
      <w:r w:rsidRPr="00AE3406">
        <w:rPr>
          <w:sz w:val="28"/>
          <w:szCs w:val="28"/>
        </w:rPr>
        <w:t>Shame</w:t>
      </w:r>
      <w:r w:rsidR="006D7773">
        <w:rPr>
          <w:sz w:val="28"/>
          <w:szCs w:val="28"/>
        </w:rPr>
        <w:t xml:space="preserve"> </w:t>
      </w:r>
      <w:r w:rsidRPr="00AE3406">
        <w:rPr>
          <w:sz w:val="28"/>
          <w:szCs w:val="28"/>
        </w:rPr>
        <w:t>that can be used by a Twitter user for blocking shamers</w:t>
      </w:r>
    </w:p>
    <w:p w:rsidR="004D2551" w:rsidRDefault="004D2551" w:rsidP="00066D70">
      <w:pPr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:rsidR="00E96CFC" w:rsidRDefault="00E96CFC" w:rsidP="00E96CFC">
      <w:pPr>
        <w:spacing w:line="200" w:lineRule="exact"/>
      </w:pPr>
    </w:p>
    <w:p w:rsidR="002922DC" w:rsidRPr="00F06A5C" w:rsidRDefault="002D0F87" w:rsidP="00F91A9F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06A5C">
        <w:rPr>
          <w:sz w:val="28"/>
          <w:szCs w:val="28"/>
        </w:rPr>
        <w:t>T</w:t>
      </w:r>
      <w:r w:rsidR="00C448E5" w:rsidRPr="00F06A5C">
        <w:rPr>
          <w:sz w:val="28"/>
          <w:szCs w:val="28"/>
        </w:rPr>
        <w:t xml:space="preserve">he </w:t>
      </w:r>
      <w:r w:rsidR="004305EF">
        <w:rPr>
          <w:sz w:val="28"/>
          <w:szCs w:val="28"/>
        </w:rPr>
        <w:t xml:space="preserve">System is very effective due to </w:t>
      </w:r>
      <w:r w:rsidR="004305EF" w:rsidRPr="004305EF">
        <w:rPr>
          <w:sz w:val="28"/>
          <w:szCs w:val="28"/>
        </w:rPr>
        <w:t>AUTOMATED CLASSIFICATION OF SHAMING TWEETS</w:t>
      </w:r>
      <w:r w:rsidR="004834BF" w:rsidRPr="00F06A5C">
        <w:rPr>
          <w:sz w:val="28"/>
          <w:szCs w:val="28"/>
        </w:rPr>
        <w:t xml:space="preserve">. </w:t>
      </w:r>
    </w:p>
    <w:p w:rsidR="00E96CFC" w:rsidRPr="00F06A5C" w:rsidRDefault="004834BF" w:rsidP="00F06A5C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06A5C">
        <w:rPr>
          <w:sz w:val="28"/>
          <w:szCs w:val="28"/>
        </w:rPr>
        <w:t>T</w:t>
      </w:r>
      <w:r w:rsidR="00F91A9F" w:rsidRPr="00F06A5C">
        <w:rPr>
          <w:sz w:val="28"/>
          <w:szCs w:val="28"/>
        </w:rPr>
        <w:t xml:space="preserve">he </w:t>
      </w:r>
      <w:r w:rsidR="002F57D9">
        <w:rPr>
          <w:sz w:val="28"/>
          <w:szCs w:val="28"/>
        </w:rPr>
        <w:t xml:space="preserve">System provides Analysis </w:t>
      </w:r>
      <w:r w:rsidR="00626B85">
        <w:rPr>
          <w:sz w:val="28"/>
          <w:szCs w:val="28"/>
        </w:rPr>
        <w:t xml:space="preserve">in the presence </w:t>
      </w:r>
      <w:r w:rsidR="00ED2C7E">
        <w:rPr>
          <w:sz w:val="28"/>
          <w:szCs w:val="28"/>
        </w:rPr>
        <w:t>of Classification</w:t>
      </w:r>
      <w:r w:rsidR="002F57D9" w:rsidRPr="002F57D9">
        <w:rPr>
          <w:sz w:val="28"/>
          <w:szCs w:val="28"/>
        </w:rPr>
        <w:t xml:space="preserve"> using Support Vector Machine</w:t>
      </w:r>
      <w:r w:rsidRPr="00F06A5C">
        <w:rPr>
          <w:sz w:val="28"/>
          <w:szCs w:val="28"/>
        </w:rPr>
        <w:t>.</w:t>
      </w:r>
    </w:p>
    <w:p w:rsidR="00C448E5" w:rsidRDefault="00C448E5" w:rsidP="004834BF">
      <w:pPr>
        <w:spacing w:line="200" w:lineRule="exact"/>
        <w:rPr>
          <w:rFonts w:ascii="TimesLTStd-Roman" w:hAnsi="TimesLTStd-Roman" w:cs="TimesLTStd-Roman"/>
        </w:rPr>
      </w:pPr>
    </w:p>
    <w:p w:rsidR="00C448E5" w:rsidRDefault="00C448E5" w:rsidP="004834BF">
      <w:pPr>
        <w:spacing w:line="200" w:lineRule="exact"/>
      </w:pPr>
    </w:p>
    <w:p w:rsidR="00E96CFC" w:rsidRDefault="00E96CFC" w:rsidP="00E96CFC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E96CFC" w:rsidRDefault="00E96CFC" w:rsidP="00E96CFC">
      <w:pPr>
        <w:spacing w:before="4" w:line="140" w:lineRule="exact"/>
        <w:rPr>
          <w:sz w:val="14"/>
          <w:szCs w:val="14"/>
        </w:rPr>
      </w:pPr>
    </w:p>
    <w:p w:rsidR="00E96CFC" w:rsidRDefault="00E96CFC" w:rsidP="00E96CFC">
      <w:pPr>
        <w:spacing w:line="200" w:lineRule="exact"/>
      </w:pPr>
    </w:p>
    <w:p w:rsidR="00E96CFC" w:rsidRDefault="00E96CFC" w:rsidP="00E96CFC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E96CFC" w:rsidRDefault="00E96CFC" w:rsidP="00E96CFC">
      <w:pPr>
        <w:spacing w:before="4" w:line="120" w:lineRule="exact"/>
        <w:rPr>
          <w:sz w:val="13"/>
          <w:szCs w:val="13"/>
        </w:rPr>
      </w:pPr>
    </w:p>
    <w:p w:rsidR="00E96CFC" w:rsidRDefault="00E96CFC" w:rsidP="00E96CFC">
      <w:pPr>
        <w:spacing w:line="200" w:lineRule="exact"/>
      </w:pPr>
    </w:p>
    <w:p w:rsidR="00E96CFC" w:rsidRPr="00BD29DB" w:rsidRDefault="00E96CFC" w:rsidP="00E96CFC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 w:rsidRPr="00BD29DB">
        <w:rPr>
          <w:spacing w:val="1"/>
          <w:sz w:val="28"/>
          <w:szCs w:val="28"/>
        </w:rPr>
        <w:t>P</w:t>
      </w:r>
      <w:r w:rsidRPr="00BD29DB">
        <w:rPr>
          <w:sz w:val="28"/>
          <w:szCs w:val="28"/>
        </w:rPr>
        <w:t>ro</w:t>
      </w:r>
      <w:r w:rsidRPr="00BD29DB">
        <w:rPr>
          <w:spacing w:val="-2"/>
          <w:sz w:val="28"/>
          <w:szCs w:val="28"/>
        </w:rPr>
        <w:t>c</w:t>
      </w:r>
      <w:r w:rsidRPr="00BD29DB">
        <w:rPr>
          <w:spacing w:val="-1"/>
          <w:sz w:val="28"/>
          <w:szCs w:val="28"/>
        </w:rPr>
        <w:t>e</w:t>
      </w:r>
      <w:r w:rsidRPr="00BD29DB">
        <w:rPr>
          <w:sz w:val="28"/>
          <w:szCs w:val="28"/>
        </w:rPr>
        <w:t xml:space="preserve">ssor                     </w:t>
      </w:r>
      <w:r w:rsidRPr="00BD29DB">
        <w:rPr>
          <w:spacing w:val="29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59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P</w:t>
      </w:r>
      <w:r w:rsidRPr="00BD29DB">
        <w:rPr>
          <w:spacing w:val="-1"/>
          <w:sz w:val="28"/>
          <w:szCs w:val="28"/>
        </w:rPr>
        <w:t>e</w:t>
      </w:r>
      <w:r w:rsidRPr="00BD29DB">
        <w:rPr>
          <w:sz w:val="28"/>
          <w:szCs w:val="28"/>
        </w:rPr>
        <w:t>nt</w:t>
      </w:r>
      <w:r w:rsidRPr="00BD29DB">
        <w:rPr>
          <w:spacing w:val="1"/>
          <w:sz w:val="28"/>
          <w:szCs w:val="28"/>
        </w:rPr>
        <w:t>i</w:t>
      </w:r>
      <w:r w:rsidRPr="00BD29DB">
        <w:rPr>
          <w:sz w:val="28"/>
          <w:szCs w:val="28"/>
        </w:rPr>
        <w:t>um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pacing w:val="2"/>
          <w:sz w:val="28"/>
          <w:szCs w:val="28"/>
        </w:rPr>
        <w:t>–</w:t>
      </w:r>
      <w:r w:rsidRPr="00BD29DB">
        <w:rPr>
          <w:spacing w:val="-6"/>
          <w:sz w:val="28"/>
          <w:szCs w:val="28"/>
        </w:rPr>
        <w:t>IV</w:t>
      </w:r>
    </w:p>
    <w:p w:rsidR="00E96CFC" w:rsidRPr="00BD29DB" w:rsidRDefault="00E96CFC" w:rsidP="00E96CFC">
      <w:pPr>
        <w:spacing w:before="6" w:line="140" w:lineRule="exact"/>
        <w:rPr>
          <w:sz w:val="28"/>
          <w:szCs w:val="28"/>
        </w:rPr>
      </w:pPr>
    </w:p>
    <w:p w:rsidR="00E96CFC" w:rsidRPr="00BD29DB" w:rsidRDefault="00E96CFC" w:rsidP="00E96CFC">
      <w:pPr>
        <w:ind w:left="478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RAM    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</w:t>
      </w:r>
      <w:r w:rsidRPr="00BD29DB">
        <w:rPr>
          <w:spacing w:val="59"/>
          <w:sz w:val="28"/>
          <w:szCs w:val="28"/>
        </w:rPr>
        <w:t>4</w:t>
      </w:r>
      <w:r w:rsidRPr="00BD29DB">
        <w:rPr>
          <w:sz w:val="28"/>
          <w:szCs w:val="28"/>
        </w:rPr>
        <w:t xml:space="preserve"> GB</w:t>
      </w:r>
      <w:r w:rsidRPr="00BD29DB">
        <w:rPr>
          <w:spacing w:val="-2"/>
          <w:sz w:val="28"/>
          <w:szCs w:val="28"/>
        </w:rPr>
        <w:t xml:space="preserve"> </w:t>
      </w:r>
      <w:r w:rsidRPr="00BD29DB">
        <w:rPr>
          <w:sz w:val="28"/>
          <w:szCs w:val="28"/>
        </w:rPr>
        <w:t>(min)</w:t>
      </w:r>
    </w:p>
    <w:p w:rsidR="00E96CFC" w:rsidRPr="00BD29DB" w:rsidRDefault="00E96CFC" w:rsidP="00E96CFC">
      <w:pPr>
        <w:spacing w:before="93"/>
        <w:ind w:left="478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>H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 xml:space="preserve">rd </w:t>
      </w:r>
      <w:r w:rsidRPr="00BD29DB">
        <w:rPr>
          <w:spacing w:val="-1"/>
          <w:sz w:val="28"/>
          <w:szCs w:val="28"/>
        </w:rPr>
        <w:t>D</w:t>
      </w:r>
      <w:r w:rsidRPr="00BD29DB">
        <w:rPr>
          <w:sz w:val="28"/>
          <w:szCs w:val="28"/>
        </w:rPr>
        <w:t xml:space="preserve">isk                  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>20 GB</w:t>
      </w:r>
    </w:p>
    <w:p w:rsidR="00E96CFC" w:rsidRPr="00BD29DB" w:rsidRDefault="00E96CFC" w:rsidP="00E96CFC">
      <w:pPr>
        <w:spacing w:before="96"/>
        <w:ind w:left="479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>K</w:t>
      </w:r>
      <w:r w:rsidRPr="00BD29DB">
        <w:rPr>
          <w:spacing w:val="3"/>
          <w:sz w:val="28"/>
          <w:szCs w:val="28"/>
        </w:rPr>
        <w:t>e</w:t>
      </w:r>
      <w:r w:rsidRPr="00BD29DB">
        <w:rPr>
          <w:sz w:val="28"/>
          <w:szCs w:val="28"/>
        </w:rPr>
        <w:t>y</w:t>
      </w:r>
      <w:r w:rsidRPr="00BD29DB">
        <w:rPr>
          <w:spacing w:val="-5"/>
          <w:sz w:val="28"/>
          <w:szCs w:val="28"/>
        </w:rPr>
        <w:t xml:space="preserve"> </w:t>
      </w:r>
      <w:r w:rsidRPr="00BD29DB">
        <w:rPr>
          <w:spacing w:val="-2"/>
          <w:sz w:val="28"/>
          <w:szCs w:val="28"/>
        </w:rPr>
        <w:t>B</w:t>
      </w:r>
      <w:r w:rsidRPr="00BD29DB">
        <w:rPr>
          <w:spacing w:val="2"/>
          <w:sz w:val="28"/>
          <w:szCs w:val="28"/>
        </w:rPr>
        <w:t>o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 xml:space="preserve">rd                     -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S</w:t>
      </w:r>
      <w:r w:rsidRPr="00BD29DB">
        <w:rPr>
          <w:sz w:val="28"/>
          <w:szCs w:val="28"/>
        </w:rPr>
        <w:t>tand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>rd Windows K</w:t>
      </w:r>
      <w:r w:rsidRPr="00BD29DB">
        <w:rPr>
          <w:spacing w:val="-1"/>
          <w:sz w:val="28"/>
          <w:szCs w:val="28"/>
        </w:rPr>
        <w:t>e</w:t>
      </w:r>
      <w:r w:rsidRPr="00BD29DB">
        <w:rPr>
          <w:spacing w:val="-5"/>
          <w:sz w:val="28"/>
          <w:szCs w:val="28"/>
        </w:rPr>
        <w:t>y</w:t>
      </w:r>
      <w:r w:rsidRPr="00BD29DB">
        <w:rPr>
          <w:spacing w:val="2"/>
          <w:sz w:val="28"/>
          <w:szCs w:val="28"/>
        </w:rPr>
        <w:t>b</w:t>
      </w:r>
      <w:r w:rsidRPr="00BD29DB">
        <w:rPr>
          <w:sz w:val="28"/>
          <w:szCs w:val="28"/>
        </w:rPr>
        <w:t>o</w:t>
      </w:r>
      <w:r w:rsidRPr="00BD29DB">
        <w:rPr>
          <w:spacing w:val="1"/>
          <w:sz w:val="28"/>
          <w:szCs w:val="28"/>
        </w:rPr>
        <w:t>a</w:t>
      </w:r>
      <w:r w:rsidRPr="00BD29DB">
        <w:rPr>
          <w:sz w:val="28"/>
          <w:szCs w:val="28"/>
        </w:rPr>
        <w:t>rd</w:t>
      </w:r>
    </w:p>
    <w:p w:rsidR="00E96CFC" w:rsidRPr="00BD29DB" w:rsidRDefault="00E96CFC" w:rsidP="00E96CFC">
      <w:pPr>
        <w:spacing w:before="93"/>
        <w:ind w:left="479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Mouse  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>T</w:t>
      </w:r>
      <w:r w:rsidRPr="00BD29DB">
        <w:rPr>
          <w:spacing w:val="-1"/>
          <w:sz w:val="28"/>
          <w:szCs w:val="28"/>
        </w:rPr>
        <w:t>w</w:t>
      </w:r>
      <w:r w:rsidRPr="00BD29DB">
        <w:rPr>
          <w:sz w:val="28"/>
          <w:szCs w:val="28"/>
        </w:rPr>
        <w:t xml:space="preserve">o or </w:t>
      </w:r>
      <w:r w:rsidRPr="00BD29DB">
        <w:rPr>
          <w:spacing w:val="-1"/>
          <w:sz w:val="28"/>
          <w:szCs w:val="28"/>
        </w:rPr>
        <w:t>T</w:t>
      </w:r>
      <w:r w:rsidRPr="00BD29DB">
        <w:rPr>
          <w:sz w:val="28"/>
          <w:szCs w:val="28"/>
        </w:rPr>
        <w:t>hree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pacing w:val="-2"/>
          <w:sz w:val="28"/>
          <w:szCs w:val="28"/>
        </w:rPr>
        <w:t>B</w:t>
      </w:r>
      <w:r w:rsidRPr="00BD29DB">
        <w:rPr>
          <w:sz w:val="28"/>
          <w:szCs w:val="28"/>
        </w:rPr>
        <w:t>ut</w:t>
      </w:r>
      <w:r w:rsidRPr="00BD29DB">
        <w:rPr>
          <w:spacing w:val="1"/>
          <w:sz w:val="28"/>
          <w:szCs w:val="28"/>
        </w:rPr>
        <w:t>t</w:t>
      </w:r>
      <w:r w:rsidRPr="00BD29DB">
        <w:rPr>
          <w:sz w:val="28"/>
          <w:szCs w:val="28"/>
        </w:rPr>
        <w:t>on Mouse</w:t>
      </w:r>
    </w:p>
    <w:p w:rsidR="00E96CFC" w:rsidRDefault="00E96CFC" w:rsidP="00E96CFC">
      <w:pPr>
        <w:spacing w:before="96"/>
        <w:ind w:left="480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Monitor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59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S</w:t>
      </w:r>
      <w:r w:rsidRPr="00BD29DB">
        <w:rPr>
          <w:sz w:val="28"/>
          <w:szCs w:val="28"/>
        </w:rPr>
        <w:t>V</w:t>
      </w:r>
      <w:r w:rsidRPr="00BD29DB">
        <w:rPr>
          <w:spacing w:val="-1"/>
          <w:sz w:val="28"/>
          <w:szCs w:val="28"/>
        </w:rPr>
        <w:t>G</w:t>
      </w:r>
      <w:r w:rsidRPr="00BD29DB">
        <w:rPr>
          <w:sz w:val="28"/>
          <w:szCs w:val="28"/>
        </w:rPr>
        <w:t>A</w:t>
      </w:r>
    </w:p>
    <w:p w:rsidR="00610D49" w:rsidRPr="00BD29DB" w:rsidRDefault="00610D49" w:rsidP="00E96CFC">
      <w:pPr>
        <w:spacing w:before="96"/>
        <w:ind w:left="480"/>
        <w:rPr>
          <w:sz w:val="28"/>
          <w:szCs w:val="28"/>
        </w:rPr>
      </w:pPr>
    </w:p>
    <w:p w:rsidR="00E96CFC" w:rsidRPr="00270D01" w:rsidRDefault="00E96CFC" w:rsidP="00E96CFC">
      <w:pPr>
        <w:rPr>
          <w:sz w:val="24"/>
          <w:szCs w:val="24"/>
        </w:rPr>
      </w:pPr>
    </w:p>
    <w:p w:rsidR="00E96CFC" w:rsidRPr="00270D01" w:rsidRDefault="00E96CFC" w:rsidP="00E96CFC">
      <w:pPr>
        <w:rPr>
          <w:sz w:val="24"/>
          <w:szCs w:val="24"/>
        </w:rPr>
      </w:pPr>
    </w:p>
    <w:p w:rsidR="00E96CFC" w:rsidRPr="0086748D" w:rsidRDefault="00E96CFC" w:rsidP="00E96CFC">
      <w:pPr>
        <w:pStyle w:val="BodyTextIndent"/>
        <w:rPr>
          <w:rFonts w:ascii="Times New Roman" w:hAnsi="Times New Roman"/>
          <w:b/>
          <w:sz w:val="28"/>
          <w:szCs w:val="28"/>
        </w:rPr>
      </w:pPr>
      <w:r w:rsidRPr="0086748D">
        <w:rPr>
          <w:rFonts w:ascii="Times New Roman" w:hAnsi="Times New Roman"/>
          <w:b/>
          <w:sz w:val="28"/>
          <w:szCs w:val="28"/>
        </w:rPr>
        <w:t>Software Requirements:</w:t>
      </w:r>
    </w:p>
    <w:p w:rsidR="00E96CFC" w:rsidRPr="0086748D" w:rsidRDefault="00E96CFC" w:rsidP="00E96CFC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 xml:space="preserve">Operating System 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  <w:t>Windows XP</w:t>
      </w:r>
    </w:p>
    <w:p w:rsidR="00E96CFC" w:rsidRPr="0086748D" w:rsidRDefault="00E96CFC" w:rsidP="00E96CFC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>Coding Language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 xml:space="preserve">- </w:t>
      </w:r>
      <w:r w:rsidRPr="0086748D">
        <w:rPr>
          <w:rFonts w:ascii="Times New Roman" w:hAnsi="Times New Roman"/>
          <w:sz w:val="28"/>
          <w:szCs w:val="28"/>
        </w:rPr>
        <w:tab/>
        <w:t>Java</w:t>
      </w:r>
      <w:r w:rsidR="00B1043C">
        <w:rPr>
          <w:rFonts w:ascii="Times New Roman" w:hAnsi="Times New Roman"/>
          <w:sz w:val="28"/>
          <w:szCs w:val="28"/>
        </w:rPr>
        <w:t>/J2EE(JSP,Servlet)</w:t>
      </w:r>
    </w:p>
    <w:p w:rsidR="00E96CFC" w:rsidRPr="0086748D" w:rsidRDefault="00E96CFC" w:rsidP="00E96CFC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lastRenderedPageBreak/>
        <w:t>Front End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</w:r>
      <w:r w:rsidR="00722A3D">
        <w:rPr>
          <w:rFonts w:ascii="Times New Roman" w:hAnsi="Times New Roman"/>
          <w:sz w:val="28"/>
          <w:szCs w:val="28"/>
        </w:rPr>
        <w:t>J2EE</w:t>
      </w:r>
    </w:p>
    <w:p w:rsidR="00E96CFC" w:rsidRPr="00531059" w:rsidRDefault="00E96CFC" w:rsidP="00E96CFC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  <w:sectPr w:rsidR="00E96CFC" w:rsidRPr="00531059">
          <w:pgSz w:w="12240" w:h="15840"/>
          <w:pgMar w:top="1400" w:right="1320" w:bottom="280" w:left="1320" w:header="720" w:footer="720" w:gutter="0"/>
          <w:cols w:space="720"/>
        </w:sectPr>
      </w:pPr>
      <w:r w:rsidRPr="0086748D">
        <w:rPr>
          <w:rFonts w:ascii="Times New Roman" w:hAnsi="Times New Roman"/>
          <w:sz w:val="28"/>
          <w:szCs w:val="28"/>
        </w:rPr>
        <w:t>Back End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</w:r>
      <w:r w:rsidR="00542AF3">
        <w:rPr>
          <w:rFonts w:ascii="Times New Roman" w:hAnsi="Times New Roman"/>
          <w:sz w:val="28"/>
          <w:szCs w:val="28"/>
        </w:rPr>
        <w:t>MySQ</w:t>
      </w:r>
      <w:r w:rsidR="007E5C2E">
        <w:rPr>
          <w:rFonts w:ascii="Times New Roman" w:hAnsi="Times New Roman"/>
          <w:sz w:val="28"/>
          <w:szCs w:val="28"/>
        </w:rPr>
        <w:t>L</w:t>
      </w:r>
    </w:p>
    <w:p w:rsidR="003D7278" w:rsidRPr="00542AF3" w:rsidRDefault="003D7278" w:rsidP="00542AF3">
      <w:pPr>
        <w:sectPr w:rsidR="003D7278" w:rsidRPr="00542AF3">
          <w:pgSz w:w="12240" w:h="15840"/>
          <w:pgMar w:top="1480" w:right="1320" w:bottom="280" w:left="1340" w:header="720" w:footer="720" w:gutter="0"/>
          <w:cols w:space="720"/>
        </w:sectPr>
      </w:pPr>
    </w:p>
    <w:p w:rsidR="00BE12CA" w:rsidRDefault="00BE12CA" w:rsidP="00531059">
      <w:pPr>
        <w:ind w:firstLine="720"/>
      </w:pPr>
    </w:p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Default="00BE12CA" w:rsidP="00BE12CA"/>
    <w:p w:rsidR="00BE12CA" w:rsidRDefault="00BE12CA" w:rsidP="00BE12CA"/>
    <w:p w:rsidR="003D7278" w:rsidRPr="00BE12CA" w:rsidRDefault="00BE12CA" w:rsidP="00BE12CA">
      <w:pPr>
        <w:tabs>
          <w:tab w:val="left" w:pos="1725"/>
        </w:tabs>
      </w:pPr>
      <w:r>
        <w:tab/>
      </w:r>
    </w:p>
    <w:sectPr w:rsidR="003D7278" w:rsidRPr="00BE12CA" w:rsidSect="00E96CFC">
      <w:pgSz w:w="12240" w:h="15840"/>
      <w:pgMar w:top="1400" w:right="1320" w:bottom="280" w:left="13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7F24" w:rsidRDefault="00517F24" w:rsidP="00E96CFC">
      <w:r>
        <w:separator/>
      </w:r>
    </w:p>
  </w:endnote>
  <w:endnote w:type="continuationSeparator" w:id="1">
    <w:p w:rsidR="00517F24" w:rsidRDefault="00517F24" w:rsidP="00E96C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7F24" w:rsidRDefault="00517F24" w:rsidP="00E96CFC">
      <w:r>
        <w:separator/>
      </w:r>
    </w:p>
  </w:footnote>
  <w:footnote w:type="continuationSeparator" w:id="1">
    <w:p w:rsidR="00517F24" w:rsidRDefault="00517F24" w:rsidP="00E96C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02D56"/>
    <w:multiLevelType w:val="hybridMultilevel"/>
    <w:tmpl w:val="FA3C84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465EA"/>
    <w:multiLevelType w:val="hybridMultilevel"/>
    <w:tmpl w:val="363E5E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F1D9C"/>
    <w:multiLevelType w:val="hybridMultilevel"/>
    <w:tmpl w:val="60529A5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0B21F1D"/>
    <w:multiLevelType w:val="hybridMultilevel"/>
    <w:tmpl w:val="B5DEAA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052A29"/>
    <w:multiLevelType w:val="hybridMultilevel"/>
    <w:tmpl w:val="356272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4C6CD0"/>
    <w:multiLevelType w:val="hybridMultilevel"/>
    <w:tmpl w:val="4A4466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637E18"/>
    <w:multiLevelType w:val="hybridMultilevel"/>
    <w:tmpl w:val="89C24F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9EB10B7"/>
    <w:multiLevelType w:val="hybridMultilevel"/>
    <w:tmpl w:val="CC7640A4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>
    <w:nsid w:val="1A991274"/>
    <w:multiLevelType w:val="hybridMultilevel"/>
    <w:tmpl w:val="2EAAA0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A33594"/>
    <w:multiLevelType w:val="hybridMultilevel"/>
    <w:tmpl w:val="544C6E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2A6E0E"/>
    <w:multiLevelType w:val="hybridMultilevel"/>
    <w:tmpl w:val="B42801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E57BDA"/>
    <w:multiLevelType w:val="hybridMultilevel"/>
    <w:tmpl w:val="66BC91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0B1DC9"/>
    <w:multiLevelType w:val="hybridMultilevel"/>
    <w:tmpl w:val="A5D6808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29097B52"/>
    <w:multiLevelType w:val="hybridMultilevel"/>
    <w:tmpl w:val="A85077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C168BE"/>
    <w:multiLevelType w:val="hybridMultilevel"/>
    <w:tmpl w:val="157A67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63B419F"/>
    <w:multiLevelType w:val="hybridMultilevel"/>
    <w:tmpl w:val="57EAFE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A51F85"/>
    <w:multiLevelType w:val="hybridMultilevel"/>
    <w:tmpl w:val="B1A827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E03173"/>
    <w:multiLevelType w:val="hybridMultilevel"/>
    <w:tmpl w:val="82C89F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CF7476"/>
    <w:multiLevelType w:val="hybridMultilevel"/>
    <w:tmpl w:val="2C3AFE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3D0144"/>
    <w:multiLevelType w:val="hybridMultilevel"/>
    <w:tmpl w:val="55B446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2F4E36"/>
    <w:multiLevelType w:val="multilevel"/>
    <w:tmpl w:val="58BEF1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1">
    <w:nsid w:val="3E366EA3"/>
    <w:multiLevelType w:val="hybridMultilevel"/>
    <w:tmpl w:val="44E432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754FF8"/>
    <w:multiLevelType w:val="multilevel"/>
    <w:tmpl w:val="59801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>
    <w:nsid w:val="46AB47F7"/>
    <w:multiLevelType w:val="hybridMultilevel"/>
    <w:tmpl w:val="47922D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935DF3"/>
    <w:multiLevelType w:val="hybridMultilevel"/>
    <w:tmpl w:val="F7A047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0153BF"/>
    <w:multiLevelType w:val="hybridMultilevel"/>
    <w:tmpl w:val="0B309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72629A"/>
    <w:multiLevelType w:val="hybridMultilevel"/>
    <w:tmpl w:val="169494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AB77E0"/>
    <w:multiLevelType w:val="hybridMultilevel"/>
    <w:tmpl w:val="42F40A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A42D19"/>
    <w:multiLevelType w:val="hybridMultilevel"/>
    <w:tmpl w:val="9FD05E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000DF2"/>
    <w:multiLevelType w:val="hybridMultilevel"/>
    <w:tmpl w:val="1D1E7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186002"/>
    <w:multiLevelType w:val="hybridMultilevel"/>
    <w:tmpl w:val="03623A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2825AF"/>
    <w:multiLevelType w:val="hybridMultilevel"/>
    <w:tmpl w:val="D9C60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A17C3A"/>
    <w:multiLevelType w:val="hybridMultilevel"/>
    <w:tmpl w:val="41B63C5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64A9622B"/>
    <w:multiLevelType w:val="hybridMultilevel"/>
    <w:tmpl w:val="A75A90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6B17B3"/>
    <w:multiLevelType w:val="hybridMultilevel"/>
    <w:tmpl w:val="CA20CA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D84B38"/>
    <w:multiLevelType w:val="hybridMultilevel"/>
    <w:tmpl w:val="D29674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DA02A4"/>
    <w:multiLevelType w:val="hybridMultilevel"/>
    <w:tmpl w:val="05F273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6F7E56"/>
    <w:multiLevelType w:val="hybridMultilevel"/>
    <w:tmpl w:val="E45C3C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FD585A"/>
    <w:multiLevelType w:val="hybridMultilevel"/>
    <w:tmpl w:val="7B8C2E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081B26"/>
    <w:multiLevelType w:val="hybridMultilevel"/>
    <w:tmpl w:val="89D05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AE7624"/>
    <w:multiLevelType w:val="hybridMultilevel"/>
    <w:tmpl w:val="450064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8A64B6"/>
    <w:multiLevelType w:val="hybridMultilevel"/>
    <w:tmpl w:val="C33C8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B26F68"/>
    <w:multiLevelType w:val="hybridMultilevel"/>
    <w:tmpl w:val="A0C89892"/>
    <w:lvl w:ilvl="0" w:tplc="CD109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12"/>
  </w:num>
  <w:num w:numId="3">
    <w:abstractNumId w:val="39"/>
  </w:num>
  <w:num w:numId="4">
    <w:abstractNumId w:val="7"/>
  </w:num>
  <w:num w:numId="5">
    <w:abstractNumId w:val="34"/>
  </w:num>
  <w:num w:numId="6">
    <w:abstractNumId w:val="14"/>
  </w:num>
  <w:num w:numId="7">
    <w:abstractNumId w:val="29"/>
  </w:num>
  <w:num w:numId="8">
    <w:abstractNumId w:val="41"/>
  </w:num>
  <w:num w:numId="9">
    <w:abstractNumId w:val="42"/>
  </w:num>
  <w:num w:numId="10">
    <w:abstractNumId w:val="32"/>
  </w:num>
  <w:num w:numId="11">
    <w:abstractNumId w:val="20"/>
  </w:num>
  <w:num w:numId="12">
    <w:abstractNumId w:val="6"/>
  </w:num>
  <w:num w:numId="13">
    <w:abstractNumId w:val="23"/>
  </w:num>
  <w:num w:numId="14">
    <w:abstractNumId w:val="31"/>
  </w:num>
  <w:num w:numId="15">
    <w:abstractNumId w:val="25"/>
  </w:num>
  <w:num w:numId="16">
    <w:abstractNumId w:val="1"/>
  </w:num>
  <w:num w:numId="17">
    <w:abstractNumId w:val="4"/>
  </w:num>
  <w:num w:numId="18">
    <w:abstractNumId w:val="36"/>
  </w:num>
  <w:num w:numId="19">
    <w:abstractNumId w:val="38"/>
  </w:num>
  <w:num w:numId="20">
    <w:abstractNumId w:val="3"/>
  </w:num>
  <w:num w:numId="21">
    <w:abstractNumId w:val="24"/>
  </w:num>
  <w:num w:numId="22">
    <w:abstractNumId w:val="40"/>
  </w:num>
  <w:num w:numId="23">
    <w:abstractNumId w:val="17"/>
  </w:num>
  <w:num w:numId="24">
    <w:abstractNumId w:val="35"/>
  </w:num>
  <w:num w:numId="25">
    <w:abstractNumId w:val="8"/>
  </w:num>
  <w:num w:numId="26">
    <w:abstractNumId w:val="2"/>
  </w:num>
  <w:num w:numId="27">
    <w:abstractNumId w:val="5"/>
  </w:num>
  <w:num w:numId="28">
    <w:abstractNumId w:val="15"/>
  </w:num>
  <w:num w:numId="29">
    <w:abstractNumId w:val="27"/>
  </w:num>
  <w:num w:numId="30">
    <w:abstractNumId w:val="37"/>
  </w:num>
  <w:num w:numId="31">
    <w:abstractNumId w:val="19"/>
  </w:num>
  <w:num w:numId="32">
    <w:abstractNumId w:val="28"/>
  </w:num>
  <w:num w:numId="33">
    <w:abstractNumId w:val="9"/>
  </w:num>
  <w:num w:numId="34">
    <w:abstractNumId w:val="16"/>
  </w:num>
  <w:num w:numId="35">
    <w:abstractNumId w:val="26"/>
  </w:num>
  <w:num w:numId="36">
    <w:abstractNumId w:val="21"/>
  </w:num>
  <w:num w:numId="37">
    <w:abstractNumId w:val="18"/>
  </w:num>
  <w:num w:numId="38">
    <w:abstractNumId w:val="13"/>
  </w:num>
  <w:num w:numId="39">
    <w:abstractNumId w:val="10"/>
  </w:num>
  <w:num w:numId="40">
    <w:abstractNumId w:val="30"/>
  </w:num>
  <w:num w:numId="41">
    <w:abstractNumId w:val="0"/>
  </w:num>
  <w:num w:numId="42">
    <w:abstractNumId w:val="11"/>
  </w:num>
  <w:num w:numId="43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7278"/>
    <w:rsid w:val="00000091"/>
    <w:rsid w:val="00004CA8"/>
    <w:rsid w:val="00007885"/>
    <w:rsid w:val="000103B6"/>
    <w:rsid w:val="00011A45"/>
    <w:rsid w:val="00012027"/>
    <w:rsid w:val="00013817"/>
    <w:rsid w:val="00021515"/>
    <w:rsid w:val="00023FA0"/>
    <w:rsid w:val="0002584C"/>
    <w:rsid w:val="000272D1"/>
    <w:rsid w:val="00030C61"/>
    <w:rsid w:val="00037688"/>
    <w:rsid w:val="000417D2"/>
    <w:rsid w:val="00045639"/>
    <w:rsid w:val="00050441"/>
    <w:rsid w:val="000562E0"/>
    <w:rsid w:val="00061B12"/>
    <w:rsid w:val="00066D70"/>
    <w:rsid w:val="00067FCF"/>
    <w:rsid w:val="00076CD8"/>
    <w:rsid w:val="00077BE7"/>
    <w:rsid w:val="00081093"/>
    <w:rsid w:val="00083192"/>
    <w:rsid w:val="00084547"/>
    <w:rsid w:val="0009248B"/>
    <w:rsid w:val="00092E86"/>
    <w:rsid w:val="00096F7A"/>
    <w:rsid w:val="000A3E50"/>
    <w:rsid w:val="000B07FB"/>
    <w:rsid w:val="000B331B"/>
    <w:rsid w:val="000B5B2A"/>
    <w:rsid w:val="000B5CF1"/>
    <w:rsid w:val="000B7705"/>
    <w:rsid w:val="000B7806"/>
    <w:rsid w:val="000C21D3"/>
    <w:rsid w:val="000C2587"/>
    <w:rsid w:val="000C5325"/>
    <w:rsid w:val="000C72CE"/>
    <w:rsid w:val="000D0EC1"/>
    <w:rsid w:val="000D148D"/>
    <w:rsid w:val="000D20EE"/>
    <w:rsid w:val="000E5189"/>
    <w:rsid w:val="000E5BBC"/>
    <w:rsid w:val="000F1164"/>
    <w:rsid w:val="00104B5B"/>
    <w:rsid w:val="0010512C"/>
    <w:rsid w:val="00106E62"/>
    <w:rsid w:val="00111ABA"/>
    <w:rsid w:val="00114707"/>
    <w:rsid w:val="00114C76"/>
    <w:rsid w:val="00116A2B"/>
    <w:rsid w:val="00124DAE"/>
    <w:rsid w:val="001277E4"/>
    <w:rsid w:val="001359B2"/>
    <w:rsid w:val="00137ABD"/>
    <w:rsid w:val="00143600"/>
    <w:rsid w:val="00154546"/>
    <w:rsid w:val="001560BA"/>
    <w:rsid w:val="0016288A"/>
    <w:rsid w:val="00163301"/>
    <w:rsid w:val="00174665"/>
    <w:rsid w:val="00174BB7"/>
    <w:rsid w:val="00174FC5"/>
    <w:rsid w:val="0017567D"/>
    <w:rsid w:val="0017578D"/>
    <w:rsid w:val="0017686D"/>
    <w:rsid w:val="00181FF0"/>
    <w:rsid w:val="00191E0B"/>
    <w:rsid w:val="001931F6"/>
    <w:rsid w:val="00195E83"/>
    <w:rsid w:val="001A1693"/>
    <w:rsid w:val="001A36F7"/>
    <w:rsid w:val="001A42D1"/>
    <w:rsid w:val="001A5FF4"/>
    <w:rsid w:val="001B5BF7"/>
    <w:rsid w:val="001B7C53"/>
    <w:rsid w:val="001C25C9"/>
    <w:rsid w:val="001C313E"/>
    <w:rsid w:val="001C39D2"/>
    <w:rsid w:val="001D21F1"/>
    <w:rsid w:val="001D4507"/>
    <w:rsid w:val="001F2D99"/>
    <w:rsid w:val="00202758"/>
    <w:rsid w:val="002110C5"/>
    <w:rsid w:val="002114D7"/>
    <w:rsid w:val="0021480B"/>
    <w:rsid w:val="00217B75"/>
    <w:rsid w:val="00220682"/>
    <w:rsid w:val="00224D87"/>
    <w:rsid w:val="002334DA"/>
    <w:rsid w:val="00233810"/>
    <w:rsid w:val="00240045"/>
    <w:rsid w:val="00244201"/>
    <w:rsid w:val="00245B8D"/>
    <w:rsid w:val="00246E9A"/>
    <w:rsid w:val="00251999"/>
    <w:rsid w:val="00253522"/>
    <w:rsid w:val="00260F4B"/>
    <w:rsid w:val="00261410"/>
    <w:rsid w:val="00261573"/>
    <w:rsid w:val="002626AA"/>
    <w:rsid w:val="00262889"/>
    <w:rsid w:val="00262906"/>
    <w:rsid w:val="00266245"/>
    <w:rsid w:val="00270D01"/>
    <w:rsid w:val="00280C7B"/>
    <w:rsid w:val="00284759"/>
    <w:rsid w:val="00291699"/>
    <w:rsid w:val="002922DC"/>
    <w:rsid w:val="00295D67"/>
    <w:rsid w:val="00297629"/>
    <w:rsid w:val="002A2EC3"/>
    <w:rsid w:val="002A72D1"/>
    <w:rsid w:val="002B28D0"/>
    <w:rsid w:val="002C081A"/>
    <w:rsid w:val="002C13AE"/>
    <w:rsid w:val="002C17BB"/>
    <w:rsid w:val="002C30EB"/>
    <w:rsid w:val="002C4CC3"/>
    <w:rsid w:val="002D0F87"/>
    <w:rsid w:val="002E2732"/>
    <w:rsid w:val="002E4A68"/>
    <w:rsid w:val="002E6139"/>
    <w:rsid w:val="002E6495"/>
    <w:rsid w:val="002E67FB"/>
    <w:rsid w:val="002F2524"/>
    <w:rsid w:val="002F4BB9"/>
    <w:rsid w:val="002F57D9"/>
    <w:rsid w:val="002F79E3"/>
    <w:rsid w:val="00307975"/>
    <w:rsid w:val="0031252B"/>
    <w:rsid w:val="00323A3F"/>
    <w:rsid w:val="00325EEB"/>
    <w:rsid w:val="0032682D"/>
    <w:rsid w:val="00330B3A"/>
    <w:rsid w:val="003353AE"/>
    <w:rsid w:val="003367CB"/>
    <w:rsid w:val="00336AD0"/>
    <w:rsid w:val="003413D0"/>
    <w:rsid w:val="003428B7"/>
    <w:rsid w:val="00344E3F"/>
    <w:rsid w:val="003531A0"/>
    <w:rsid w:val="00357B88"/>
    <w:rsid w:val="003608AD"/>
    <w:rsid w:val="00362E21"/>
    <w:rsid w:val="003678DE"/>
    <w:rsid w:val="003708E2"/>
    <w:rsid w:val="00377206"/>
    <w:rsid w:val="00380F2B"/>
    <w:rsid w:val="00382A25"/>
    <w:rsid w:val="00390CA4"/>
    <w:rsid w:val="003A1731"/>
    <w:rsid w:val="003A3E15"/>
    <w:rsid w:val="003A7E16"/>
    <w:rsid w:val="003B1823"/>
    <w:rsid w:val="003B4132"/>
    <w:rsid w:val="003B78FA"/>
    <w:rsid w:val="003C0963"/>
    <w:rsid w:val="003C4207"/>
    <w:rsid w:val="003C532F"/>
    <w:rsid w:val="003D223E"/>
    <w:rsid w:val="003D3B23"/>
    <w:rsid w:val="003D3C17"/>
    <w:rsid w:val="003D5D73"/>
    <w:rsid w:val="003D7278"/>
    <w:rsid w:val="003E131A"/>
    <w:rsid w:val="003E1E43"/>
    <w:rsid w:val="003E27AB"/>
    <w:rsid w:val="003E4670"/>
    <w:rsid w:val="003E5E57"/>
    <w:rsid w:val="003E6180"/>
    <w:rsid w:val="003F2173"/>
    <w:rsid w:val="003F4DCF"/>
    <w:rsid w:val="00403407"/>
    <w:rsid w:val="0041289D"/>
    <w:rsid w:val="00413E85"/>
    <w:rsid w:val="004140D7"/>
    <w:rsid w:val="004142A8"/>
    <w:rsid w:val="00415463"/>
    <w:rsid w:val="00423D82"/>
    <w:rsid w:val="00424709"/>
    <w:rsid w:val="004300B1"/>
    <w:rsid w:val="0043046C"/>
    <w:rsid w:val="004305EF"/>
    <w:rsid w:val="0043139E"/>
    <w:rsid w:val="00435EA0"/>
    <w:rsid w:val="00437D5B"/>
    <w:rsid w:val="00441CF1"/>
    <w:rsid w:val="0044294E"/>
    <w:rsid w:val="00450F8F"/>
    <w:rsid w:val="0045224B"/>
    <w:rsid w:val="00461894"/>
    <w:rsid w:val="004653C2"/>
    <w:rsid w:val="00465668"/>
    <w:rsid w:val="004673B7"/>
    <w:rsid w:val="00467EAE"/>
    <w:rsid w:val="00471572"/>
    <w:rsid w:val="004763A0"/>
    <w:rsid w:val="00476C39"/>
    <w:rsid w:val="004824F4"/>
    <w:rsid w:val="004834BF"/>
    <w:rsid w:val="004910D8"/>
    <w:rsid w:val="00492392"/>
    <w:rsid w:val="00496E23"/>
    <w:rsid w:val="004A7A0D"/>
    <w:rsid w:val="004A7F14"/>
    <w:rsid w:val="004B1D24"/>
    <w:rsid w:val="004B1F8F"/>
    <w:rsid w:val="004B264B"/>
    <w:rsid w:val="004B51D5"/>
    <w:rsid w:val="004C1AB5"/>
    <w:rsid w:val="004C2E0D"/>
    <w:rsid w:val="004C3955"/>
    <w:rsid w:val="004D2551"/>
    <w:rsid w:val="004D3B3F"/>
    <w:rsid w:val="004D3EBA"/>
    <w:rsid w:val="004D5B54"/>
    <w:rsid w:val="004D5FF4"/>
    <w:rsid w:val="004E03FC"/>
    <w:rsid w:val="004E1C44"/>
    <w:rsid w:val="004E4986"/>
    <w:rsid w:val="004E7F8A"/>
    <w:rsid w:val="004F20EC"/>
    <w:rsid w:val="004F38E0"/>
    <w:rsid w:val="004F5360"/>
    <w:rsid w:val="004F538D"/>
    <w:rsid w:val="00500B41"/>
    <w:rsid w:val="005014D7"/>
    <w:rsid w:val="00505E59"/>
    <w:rsid w:val="00513A1D"/>
    <w:rsid w:val="00516370"/>
    <w:rsid w:val="0051778A"/>
    <w:rsid w:val="00517F24"/>
    <w:rsid w:val="005241C7"/>
    <w:rsid w:val="00524E08"/>
    <w:rsid w:val="00530104"/>
    <w:rsid w:val="00531059"/>
    <w:rsid w:val="0053280F"/>
    <w:rsid w:val="005337CF"/>
    <w:rsid w:val="005367FF"/>
    <w:rsid w:val="00542AF3"/>
    <w:rsid w:val="00543374"/>
    <w:rsid w:val="005509D6"/>
    <w:rsid w:val="0055143B"/>
    <w:rsid w:val="005529FE"/>
    <w:rsid w:val="00564193"/>
    <w:rsid w:val="00565231"/>
    <w:rsid w:val="005654BE"/>
    <w:rsid w:val="00566F25"/>
    <w:rsid w:val="005716D6"/>
    <w:rsid w:val="005721C5"/>
    <w:rsid w:val="00574100"/>
    <w:rsid w:val="00574365"/>
    <w:rsid w:val="00584D4E"/>
    <w:rsid w:val="00586B85"/>
    <w:rsid w:val="00591B4F"/>
    <w:rsid w:val="005942E8"/>
    <w:rsid w:val="00596609"/>
    <w:rsid w:val="00596FE2"/>
    <w:rsid w:val="005A1881"/>
    <w:rsid w:val="005A6310"/>
    <w:rsid w:val="005A6FF8"/>
    <w:rsid w:val="005A7278"/>
    <w:rsid w:val="005B2228"/>
    <w:rsid w:val="005B50A5"/>
    <w:rsid w:val="005C0856"/>
    <w:rsid w:val="005C3E3E"/>
    <w:rsid w:val="005C748E"/>
    <w:rsid w:val="005C7650"/>
    <w:rsid w:val="005C7E1F"/>
    <w:rsid w:val="005D40EB"/>
    <w:rsid w:val="005D582F"/>
    <w:rsid w:val="005E0321"/>
    <w:rsid w:val="005E2952"/>
    <w:rsid w:val="005F02DF"/>
    <w:rsid w:val="00600BBD"/>
    <w:rsid w:val="00603117"/>
    <w:rsid w:val="00603985"/>
    <w:rsid w:val="00605E89"/>
    <w:rsid w:val="00610D49"/>
    <w:rsid w:val="00611BD1"/>
    <w:rsid w:val="00616729"/>
    <w:rsid w:val="00624AF8"/>
    <w:rsid w:val="00626B85"/>
    <w:rsid w:val="0063243C"/>
    <w:rsid w:val="006349C7"/>
    <w:rsid w:val="00644A1E"/>
    <w:rsid w:val="00657540"/>
    <w:rsid w:val="00657E85"/>
    <w:rsid w:val="00661619"/>
    <w:rsid w:val="0066504A"/>
    <w:rsid w:val="00670D19"/>
    <w:rsid w:val="00672A0A"/>
    <w:rsid w:val="00674194"/>
    <w:rsid w:val="00677000"/>
    <w:rsid w:val="006815DD"/>
    <w:rsid w:val="0068447E"/>
    <w:rsid w:val="00685717"/>
    <w:rsid w:val="00686E16"/>
    <w:rsid w:val="00686EBE"/>
    <w:rsid w:val="00692951"/>
    <w:rsid w:val="00697965"/>
    <w:rsid w:val="006A2648"/>
    <w:rsid w:val="006A6918"/>
    <w:rsid w:val="006A7718"/>
    <w:rsid w:val="006B2523"/>
    <w:rsid w:val="006B77B9"/>
    <w:rsid w:val="006C4C6F"/>
    <w:rsid w:val="006C4F70"/>
    <w:rsid w:val="006D0C1D"/>
    <w:rsid w:val="006D3088"/>
    <w:rsid w:val="006D6864"/>
    <w:rsid w:val="006D6DB1"/>
    <w:rsid w:val="006D6F1E"/>
    <w:rsid w:val="006D7773"/>
    <w:rsid w:val="006E0F2C"/>
    <w:rsid w:val="006F00B2"/>
    <w:rsid w:val="006F0A0B"/>
    <w:rsid w:val="006F7702"/>
    <w:rsid w:val="0070733F"/>
    <w:rsid w:val="0071349D"/>
    <w:rsid w:val="00714208"/>
    <w:rsid w:val="007151E0"/>
    <w:rsid w:val="00720259"/>
    <w:rsid w:val="00722A3D"/>
    <w:rsid w:val="0072419B"/>
    <w:rsid w:val="00724D39"/>
    <w:rsid w:val="00730CA5"/>
    <w:rsid w:val="0073158D"/>
    <w:rsid w:val="00731F13"/>
    <w:rsid w:val="007325DF"/>
    <w:rsid w:val="0073303D"/>
    <w:rsid w:val="0073436E"/>
    <w:rsid w:val="0073683E"/>
    <w:rsid w:val="007379F2"/>
    <w:rsid w:val="00742FC2"/>
    <w:rsid w:val="0074751A"/>
    <w:rsid w:val="007558A0"/>
    <w:rsid w:val="007576D7"/>
    <w:rsid w:val="00763FCD"/>
    <w:rsid w:val="00764ACF"/>
    <w:rsid w:val="00764FD0"/>
    <w:rsid w:val="00766C1B"/>
    <w:rsid w:val="00767D43"/>
    <w:rsid w:val="00773DFC"/>
    <w:rsid w:val="00776CDD"/>
    <w:rsid w:val="007803F6"/>
    <w:rsid w:val="0078129F"/>
    <w:rsid w:val="007821B1"/>
    <w:rsid w:val="0078304D"/>
    <w:rsid w:val="00783FE4"/>
    <w:rsid w:val="007942B1"/>
    <w:rsid w:val="007A060F"/>
    <w:rsid w:val="007A2FE6"/>
    <w:rsid w:val="007A3F76"/>
    <w:rsid w:val="007B1F68"/>
    <w:rsid w:val="007B23BB"/>
    <w:rsid w:val="007C4B94"/>
    <w:rsid w:val="007D6FF1"/>
    <w:rsid w:val="007E2A0E"/>
    <w:rsid w:val="007E5369"/>
    <w:rsid w:val="007E5C2E"/>
    <w:rsid w:val="007E7A7E"/>
    <w:rsid w:val="007F1635"/>
    <w:rsid w:val="007F484D"/>
    <w:rsid w:val="007F7B6C"/>
    <w:rsid w:val="00800156"/>
    <w:rsid w:val="00800B7E"/>
    <w:rsid w:val="008039C5"/>
    <w:rsid w:val="00816EB9"/>
    <w:rsid w:val="008179D4"/>
    <w:rsid w:val="00826998"/>
    <w:rsid w:val="0083301A"/>
    <w:rsid w:val="00840895"/>
    <w:rsid w:val="00841F84"/>
    <w:rsid w:val="00846101"/>
    <w:rsid w:val="00846E25"/>
    <w:rsid w:val="0084778E"/>
    <w:rsid w:val="00847900"/>
    <w:rsid w:val="00847E8D"/>
    <w:rsid w:val="00855C58"/>
    <w:rsid w:val="0086100E"/>
    <w:rsid w:val="00862597"/>
    <w:rsid w:val="0086615C"/>
    <w:rsid w:val="0086748D"/>
    <w:rsid w:val="008674B6"/>
    <w:rsid w:val="00872841"/>
    <w:rsid w:val="008762C3"/>
    <w:rsid w:val="00876678"/>
    <w:rsid w:val="00876D1D"/>
    <w:rsid w:val="00877E78"/>
    <w:rsid w:val="008821B9"/>
    <w:rsid w:val="00887582"/>
    <w:rsid w:val="00897F35"/>
    <w:rsid w:val="008A00CA"/>
    <w:rsid w:val="008A2C79"/>
    <w:rsid w:val="008A77D5"/>
    <w:rsid w:val="008A7EE3"/>
    <w:rsid w:val="008B300D"/>
    <w:rsid w:val="008B4208"/>
    <w:rsid w:val="008B4BA2"/>
    <w:rsid w:val="008B4EE5"/>
    <w:rsid w:val="008B77EC"/>
    <w:rsid w:val="008C0ED4"/>
    <w:rsid w:val="008C5237"/>
    <w:rsid w:val="008C7FDF"/>
    <w:rsid w:val="008E0548"/>
    <w:rsid w:val="008E5F0A"/>
    <w:rsid w:val="008F47BF"/>
    <w:rsid w:val="00900924"/>
    <w:rsid w:val="00905D5A"/>
    <w:rsid w:val="00911368"/>
    <w:rsid w:val="00912F70"/>
    <w:rsid w:val="00914142"/>
    <w:rsid w:val="00915A0A"/>
    <w:rsid w:val="009179AB"/>
    <w:rsid w:val="009219A4"/>
    <w:rsid w:val="00923154"/>
    <w:rsid w:val="009259E3"/>
    <w:rsid w:val="00927033"/>
    <w:rsid w:val="0092725B"/>
    <w:rsid w:val="00933AC9"/>
    <w:rsid w:val="00933F04"/>
    <w:rsid w:val="009345C7"/>
    <w:rsid w:val="00936664"/>
    <w:rsid w:val="00941945"/>
    <w:rsid w:val="0094198B"/>
    <w:rsid w:val="00944176"/>
    <w:rsid w:val="00945BBC"/>
    <w:rsid w:val="00945C76"/>
    <w:rsid w:val="009616DB"/>
    <w:rsid w:val="009672FC"/>
    <w:rsid w:val="0096787F"/>
    <w:rsid w:val="009710F3"/>
    <w:rsid w:val="0097284B"/>
    <w:rsid w:val="009764F0"/>
    <w:rsid w:val="00997DDC"/>
    <w:rsid w:val="009A0433"/>
    <w:rsid w:val="009A73AB"/>
    <w:rsid w:val="009B014F"/>
    <w:rsid w:val="009B23D2"/>
    <w:rsid w:val="009B7A9F"/>
    <w:rsid w:val="009C203D"/>
    <w:rsid w:val="009C230E"/>
    <w:rsid w:val="009C4030"/>
    <w:rsid w:val="009D6114"/>
    <w:rsid w:val="009D635A"/>
    <w:rsid w:val="009D6783"/>
    <w:rsid w:val="009E3412"/>
    <w:rsid w:val="009E5DC6"/>
    <w:rsid w:val="009E7809"/>
    <w:rsid w:val="009F13A7"/>
    <w:rsid w:val="009F1E18"/>
    <w:rsid w:val="009F4F1F"/>
    <w:rsid w:val="009F61F2"/>
    <w:rsid w:val="009F7DF9"/>
    <w:rsid w:val="00A0411F"/>
    <w:rsid w:val="00A14F77"/>
    <w:rsid w:val="00A2198D"/>
    <w:rsid w:val="00A33DC9"/>
    <w:rsid w:val="00A42AF8"/>
    <w:rsid w:val="00A44FCC"/>
    <w:rsid w:val="00A45A3B"/>
    <w:rsid w:val="00A4703B"/>
    <w:rsid w:val="00A47634"/>
    <w:rsid w:val="00A537AA"/>
    <w:rsid w:val="00A577E9"/>
    <w:rsid w:val="00A61E27"/>
    <w:rsid w:val="00A64E62"/>
    <w:rsid w:val="00A71E3B"/>
    <w:rsid w:val="00A818BA"/>
    <w:rsid w:val="00A84CB0"/>
    <w:rsid w:val="00A87CAF"/>
    <w:rsid w:val="00A958C1"/>
    <w:rsid w:val="00AA20B2"/>
    <w:rsid w:val="00AA4311"/>
    <w:rsid w:val="00AA5236"/>
    <w:rsid w:val="00AB75A4"/>
    <w:rsid w:val="00AB7633"/>
    <w:rsid w:val="00AC168D"/>
    <w:rsid w:val="00AC4DB6"/>
    <w:rsid w:val="00AD38B8"/>
    <w:rsid w:val="00AD53A3"/>
    <w:rsid w:val="00AD54A8"/>
    <w:rsid w:val="00AE193B"/>
    <w:rsid w:val="00AE3406"/>
    <w:rsid w:val="00AF0086"/>
    <w:rsid w:val="00AF35D0"/>
    <w:rsid w:val="00AF3A33"/>
    <w:rsid w:val="00AF4761"/>
    <w:rsid w:val="00B03536"/>
    <w:rsid w:val="00B04E81"/>
    <w:rsid w:val="00B1043C"/>
    <w:rsid w:val="00B17730"/>
    <w:rsid w:val="00B26C0B"/>
    <w:rsid w:val="00B27505"/>
    <w:rsid w:val="00B37BF1"/>
    <w:rsid w:val="00B43A5F"/>
    <w:rsid w:val="00B51288"/>
    <w:rsid w:val="00B52620"/>
    <w:rsid w:val="00B53FDE"/>
    <w:rsid w:val="00B55C00"/>
    <w:rsid w:val="00B57BAB"/>
    <w:rsid w:val="00B57FCD"/>
    <w:rsid w:val="00B70136"/>
    <w:rsid w:val="00B7203E"/>
    <w:rsid w:val="00B76064"/>
    <w:rsid w:val="00B76317"/>
    <w:rsid w:val="00B77CB2"/>
    <w:rsid w:val="00B77F05"/>
    <w:rsid w:val="00B8092E"/>
    <w:rsid w:val="00B8300F"/>
    <w:rsid w:val="00B971EB"/>
    <w:rsid w:val="00B97454"/>
    <w:rsid w:val="00B97D62"/>
    <w:rsid w:val="00B97D90"/>
    <w:rsid w:val="00BA3691"/>
    <w:rsid w:val="00BB2D6A"/>
    <w:rsid w:val="00BB457D"/>
    <w:rsid w:val="00BB6625"/>
    <w:rsid w:val="00BC0F30"/>
    <w:rsid w:val="00BC71FF"/>
    <w:rsid w:val="00BD0B69"/>
    <w:rsid w:val="00BD170A"/>
    <w:rsid w:val="00BD29DB"/>
    <w:rsid w:val="00BE06A0"/>
    <w:rsid w:val="00BE0848"/>
    <w:rsid w:val="00BE12CA"/>
    <w:rsid w:val="00BE42FA"/>
    <w:rsid w:val="00BE651D"/>
    <w:rsid w:val="00BE67E2"/>
    <w:rsid w:val="00C000CD"/>
    <w:rsid w:val="00C00BB6"/>
    <w:rsid w:val="00C0309A"/>
    <w:rsid w:val="00C04188"/>
    <w:rsid w:val="00C04CE9"/>
    <w:rsid w:val="00C0795D"/>
    <w:rsid w:val="00C1038D"/>
    <w:rsid w:val="00C17C92"/>
    <w:rsid w:val="00C211B6"/>
    <w:rsid w:val="00C21F5A"/>
    <w:rsid w:val="00C244F6"/>
    <w:rsid w:val="00C25EA4"/>
    <w:rsid w:val="00C30753"/>
    <w:rsid w:val="00C3509A"/>
    <w:rsid w:val="00C360F1"/>
    <w:rsid w:val="00C43E72"/>
    <w:rsid w:val="00C448E5"/>
    <w:rsid w:val="00C52471"/>
    <w:rsid w:val="00C55812"/>
    <w:rsid w:val="00C62593"/>
    <w:rsid w:val="00C625D1"/>
    <w:rsid w:val="00C62EB3"/>
    <w:rsid w:val="00C7264C"/>
    <w:rsid w:val="00C765A4"/>
    <w:rsid w:val="00C77214"/>
    <w:rsid w:val="00C7785E"/>
    <w:rsid w:val="00C8066D"/>
    <w:rsid w:val="00C810EC"/>
    <w:rsid w:val="00C83692"/>
    <w:rsid w:val="00C83BAB"/>
    <w:rsid w:val="00C931A8"/>
    <w:rsid w:val="00C953E3"/>
    <w:rsid w:val="00C9656D"/>
    <w:rsid w:val="00CB0B0C"/>
    <w:rsid w:val="00CB5F13"/>
    <w:rsid w:val="00CB6B43"/>
    <w:rsid w:val="00CC673D"/>
    <w:rsid w:val="00CD4F11"/>
    <w:rsid w:val="00CD6BB5"/>
    <w:rsid w:val="00CD74F9"/>
    <w:rsid w:val="00CF5D1B"/>
    <w:rsid w:val="00CF6765"/>
    <w:rsid w:val="00D015B2"/>
    <w:rsid w:val="00D04C63"/>
    <w:rsid w:val="00D066F2"/>
    <w:rsid w:val="00D07ED1"/>
    <w:rsid w:val="00D122A7"/>
    <w:rsid w:val="00D13F80"/>
    <w:rsid w:val="00D16B4E"/>
    <w:rsid w:val="00D238D7"/>
    <w:rsid w:val="00D2494E"/>
    <w:rsid w:val="00D513B8"/>
    <w:rsid w:val="00D5648C"/>
    <w:rsid w:val="00D73F14"/>
    <w:rsid w:val="00D741FC"/>
    <w:rsid w:val="00D81E99"/>
    <w:rsid w:val="00D86C75"/>
    <w:rsid w:val="00D9795A"/>
    <w:rsid w:val="00DA03FD"/>
    <w:rsid w:val="00DA2B8B"/>
    <w:rsid w:val="00DA7624"/>
    <w:rsid w:val="00DB21F7"/>
    <w:rsid w:val="00DB49A2"/>
    <w:rsid w:val="00DB5228"/>
    <w:rsid w:val="00DB7D11"/>
    <w:rsid w:val="00DC05BB"/>
    <w:rsid w:val="00DC1065"/>
    <w:rsid w:val="00DC368A"/>
    <w:rsid w:val="00DC3F3F"/>
    <w:rsid w:val="00DC6DED"/>
    <w:rsid w:val="00DD1191"/>
    <w:rsid w:val="00DD1558"/>
    <w:rsid w:val="00DD4998"/>
    <w:rsid w:val="00DD768F"/>
    <w:rsid w:val="00DE0381"/>
    <w:rsid w:val="00DE19BD"/>
    <w:rsid w:val="00DE2AF3"/>
    <w:rsid w:val="00DE7058"/>
    <w:rsid w:val="00DF0364"/>
    <w:rsid w:val="00DF46C5"/>
    <w:rsid w:val="00DF7E95"/>
    <w:rsid w:val="00E07500"/>
    <w:rsid w:val="00E116FE"/>
    <w:rsid w:val="00E14BE1"/>
    <w:rsid w:val="00E202E7"/>
    <w:rsid w:val="00E27AF1"/>
    <w:rsid w:val="00E31BC9"/>
    <w:rsid w:val="00E33867"/>
    <w:rsid w:val="00E3466E"/>
    <w:rsid w:val="00E37492"/>
    <w:rsid w:val="00E432EF"/>
    <w:rsid w:val="00E473A9"/>
    <w:rsid w:val="00E576EE"/>
    <w:rsid w:val="00E6058C"/>
    <w:rsid w:val="00E718DB"/>
    <w:rsid w:val="00E72697"/>
    <w:rsid w:val="00E7433D"/>
    <w:rsid w:val="00E750FF"/>
    <w:rsid w:val="00E8475D"/>
    <w:rsid w:val="00E85825"/>
    <w:rsid w:val="00E87FC8"/>
    <w:rsid w:val="00E91155"/>
    <w:rsid w:val="00E9165F"/>
    <w:rsid w:val="00E930D7"/>
    <w:rsid w:val="00E94060"/>
    <w:rsid w:val="00E96CFC"/>
    <w:rsid w:val="00E9741C"/>
    <w:rsid w:val="00EA0C79"/>
    <w:rsid w:val="00EA1D6A"/>
    <w:rsid w:val="00EA53BB"/>
    <w:rsid w:val="00EA6111"/>
    <w:rsid w:val="00EC1C79"/>
    <w:rsid w:val="00EC3B13"/>
    <w:rsid w:val="00EC5137"/>
    <w:rsid w:val="00ED22D5"/>
    <w:rsid w:val="00ED2C7E"/>
    <w:rsid w:val="00ED56A4"/>
    <w:rsid w:val="00ED61F5"/>
    <w:rsid w:val="00ED6E94"/>
    <w:rsid w:val="00EE184E"/>
    <w:rsid w:val="00EE2C1E"/>
    <w:rsid w:val="00EE7195"/>
    <w:rsid w:val="00EE7D03"/>
    <w:rsid w:val="00EE7EC8"/>
    <w:rsid w:val="00EF2BFB"/>
    <w:rsid w:val="00EF597F"/>
    <w:rsid w:val="00EF77CE"/>
    <w:rsid w:val="00F01272"/>
    <w:rsid w:val="00F032DE"/>
    <w:rsid w:val="00F041F5"/>
    <w:rsid w:val="00F04672"/>
    <w:rsid w:val="00F0623B"/>
    <w:rsid w:val="00F06A5C"/>
    <w:rsid w:val="00F07916"/>
    <w:rsid w:val="00F1001B"/>
    <w:rsid w:val="00F15B0D"/>
    <w:rsid w:val="00F237FE"/>
    <w:rsid w:val="00F23B27"/>
    <w:rsid w:val="00F30F33"/>
    <w:rsid w:val="00F31AE3"/>
    <w:rsid w:val="00F349D9"/>
    <w:rsid w:val="00F37F99"/>
    <w:rsid w:val="00F43653"/>
    <w:rsid w:val="00F51DEE"/>
    <w:rsid w:val="00F53257"/>
    <w:rsid w:val="00F55D8F"/>
    <w:rsid w:val="00F5780F"/>
    <w:rsid w:val="00F61D15"/>
    <w:rsid w:val="00F6683B"/>
    <w:rsid w:val="00F722FC"/>
    <w:rsid w:val="00F7496A"/>
    <w:rsid w:val="00F83D42"/>
    <w:rsid w:val="00F86D82"/>
    <w:rsid w:val="00F902DB"/>
    <w:rsid w:val="00F91806"/>
    <w:rsid w:val="00F91A9F"/>
    <w:rsid w:val="00F9364F"/>
    <w:rsid w:val="00F943DD"/>
    <w:rsid w:val="00F94D15"/>
    <w:rsid w:val="00F9555B"/>
    <w:rsid w:val="00FA37D1"/>
    <w:rsid w:val="00FA747A"/>
    <w:rsid w:val="00FB4069"/>
    <w:rsid w:val="00FB6ABE"/>
    <w:rsid w:val="00FB787B"/>
    <w:rsid w:val="00FC314E"/>
    <w:rsid w:val="00FC7001"/>
    <w:rsid w:val="00FD3B14"/>
    <w:rsid w:val="00FE380A"/>
    <w:rsid w:val="00FF02A9"/>
    <w:rsid w:val="00FF31B4"/>
    <w:rsid w:val="00FF51C7"/>
    <w:rsid w:val="00FF6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4F538D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F538D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E13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CFC"/>
  </w:style>
  <w:style w:type="paragraph" w:styleId="Footer">
    <w:name w:val="footer"/>
    <w:basedOn w:val="Normal"/>
    <w:link w:val="Foot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6CFC"/>
  </w:style>
  <w:style w:type="paragraph" w:styleId="NormalWeb">
    <w:name w:val="Normal (Web)"/>
    <w:basedOn w:val="Normal"/>
    <w:uiPriority w:val="99"/>
    <w:semiHidden/>
    <w:unhideWhenUsed/>
    <w:rsid w:val="00F902D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902D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7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7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TMKS</cp:lastModifiedBy>
  <cp:revision>913</cp:revision>
  <dcterms:created xsi:type="dcterms:W3CDTF">2017-11-15T06:59:00Z</dcterms:created>
  <dcterms:modified xsi:type="dcterms:W3CDTF">2019-12-18T07:10:00Z</dcterms:modified>
</cp:coreProperties>
</file>